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09CCBD6" w14:textId="15CC1DB7" w:rsidR="00A943A7" w:rsidRPr="00BC18E0" w:rsidRDefault="005A4AE6" w:rsidP="00BC18E0">
      <w:pPr>
        <w:pStyle w:val="divname"/>
        <w:pBdr>
          <w:top w:val="single" w:sz="48" w:space="10" w:color="44546A" w:themeColor="text2"/>
          <w:bottom w:val="none" w:sz="0" w:space="0" w:color="auto"/>
        </w:pBdr>
        <w:jc w:val="left"/>
        <w:rPr>
          <w:rFonts w:ascii="Arial" w:eastAsia="Arial" w:hAnsi="Arial" w:cs="Arial"/>
          <w:caps w:val="0"/>
        </w:rPr>
      </w:pPr>
      <w:r w:rsidRPr="00BC18E0">
        <w:rPr>
          <w:rStyle w:val="divnamefName"/>
          <w:rFonts w:ascii="Arial" w:eastAsia="Arial" w:hAnsi="Arial" w:cs="Arial"/>
          <w:caps w:val="0"/>
        </w:rPr>
        <w:t>St</w:t>
      </w:r>
      <w:r w:rsidR="00182BB7">
        <w:rPr>
          <w:rStyle w:val="divnamefName"/>
          <w:rFonts w:ascii="Arial" w:eastAsia="Arial" w:hAnsi="Arial" w:cs="Arial"/>
          <w:caps w:val="0"/>
        </w:rPr>
        <w:t>é</w:t>
      </w:r>
      <w:r w:rsidRPr="00BC18E0">
        <w:rPr>
          <w:rStyle w:val="divnamefName"/>
          <w:rFonts w:ascii="Arial" w:eastAsia="Arial" w:hAnsi="Arial" w:cs="Arial"/>
          <w:caps w:val="0"/>
        </w:rPr>
        <w:t>phane</w:t>
      </w:r>
      <w:r w:rsidR="00204FFB" w:rsidRPr="00BC18E0">
        <w:rPr>
          <w:rStyle w:val="span"/>
          <w:rFonts w:ascii="Arial" w:eastAsia="Arial" w:hAnsi="Arial" w:cs="Arial"/>
          <w:caps w:val="0"/>
          <w:sz w:val="48"/>
          <w:szCs w:val="48"/>
        </w:rPr>
        <w:t xml:space="preserve"> </w:t>
      </w:r>
      <w:r w:rsidR="00204FFB" w:rsidRPr="00BC18E0">
        <w:rPr>
          <w:rStyle w:val="span"/>
          <w:rFonts w:ascii="Arial" w:eastAsia="Arial" w:hAnsi="Arial" w:cs="Arial"/>
          <w:caps w:val="0"/>
          <w:color w:val="000000" w:themeColor="text1"/>
          <w:sz w:val="48"/>
          <w:szCs w:val="48"/>
        </w:rPr>
        <w:t>RICHARD</w:t>
      </w:r>
    </w:p>
    <w:p w14:paraId="6A449500" w14:textId="77777777" w:rsidR="00A943A7" w:rsidRDefault="00204FFB" w:rsidP="00BC18E0">
      <w:pPr>
        <w:pStyle w:val="div"/>
        <w:spacing w:line="0" w:lineRule="atLeast"/>
        <w:rPr>
          <w:rFonts w:ascii="Arial" w:eastAsia="Arial" w:hAnsi="Arial" w:cs="Arial"/>
          <w:sz w:val="0"/>
          <w:szCs w:val="0"/>
        </w:rPr>
      </w:pPr>
      <w:r>
        <w:rPr>
          <w:rFonts w:ascii="Arial" w:eastAsia="Arial" w:hAnsi="Arial" w:cs="Arial"/>
          <w:sz w:val="0"/>
          <w:szCs w:val="0"/>
        </w:rPr>
        <w:t> </w:t>
      </w:r>
    </w:p>
    <w:p w14:paraId="6B4A5BAA" w14:textId="32F02E12" w:rsidR="00620BDF" w:rsidRDefault="00182BB7" w:rsidP="00620BDF">
      <w:pPr>
        <w:rPr>
          <w:rStyle w:val="Hyperlink"/>
          <w:rFonts w:ascii="Arial" w:hAnsi="Arial" w:cs="Arial"/>
          <w:sz w:val="18"/>
          <w:szCs w:val="18"/>
        </w:rPr>
      </w:pPr>
      <w:r>
        <w:rPr>
          <w:rStyle w:val="span"/>
          <w:rFonts w:ascii="Arial" w:eastAsia="Arial" w:hAnsi="Arial" w:cs="Arial"/>
          <w:sz w:val="18"/>
          <w:szCs w:val="18"/>
        </w:rPr>
        <w:t>Paris, France</w:t>
      </w:r>
      <w:r w:rsidR="00204FFB" w:rsidRPr="00620BDF">
        <w:rPr>
          <w:rStyle w:val="span"/>
          <w:rFonts w:ascii="Arial" w:eastAsia="Arial" w:hAnsi="Arial" w:cs="Arial"/>
          <w:sz w:val="18"/>
          <w:szCs w:val="18"/>
        </w:rPr>
        <w:t xml:space="preserve"> | H: (</w:t>
      </w:r>
      <w:r>
        <w:rPr>
          <w:rStyle w:val="span"/>
          <w:rFonts w:ascii="Arial" w:eastAsia="Arial" w:hAnsi="Arial" w:cs="Arial"/>
          <w:sz w:val="18"/>
          <w:szCs w:val="18"/>
        </w:rPr>
        <w:t>+33</w:t>
      </w:r>
      <w:r w:rsidR="00204FFB" w:rsidRPr="00620BDF">
        <w:rPr>
          <w:rStyle w:val="span"/>
          <w:rFonts w:ascii="Arial" w:eastAsia="Arial" w:hAnsi="Arial" w:cs="Arial"/>
          <w:sz w:val="18"/>
          <w:szCs w:val="18"/>
        </w:rPr>
        <w:t xml:space="preserve">) </w:t>
      </w:r>
      <w:r>
        <w:rPr>
          <w:rStyle w:val="span"/>
          <w:rFonts w:ascii="Arial" w:eastAsia="Arial" w:hAnsi="Arial" w:cs="Arial"/>
          <w:sz w:val="18"/>
          <w:szCs w:val="18"/>
        </w:rPr>
        <w:t>633733381</w:t>
      </w:r>
      <w:r w:rsidR="00204FFB" w:rsidRPr="00620BDF">
        <w:rPr>
          <w:rStyle w:val="span"/>
          <w:rFonts w:ascii="Arial" w:eastAsia="Arial" w:hAnsi="Arial" w:cs="Arial"/>
          <w:sz w:val="18"/>
          <w:szCs w:val="18"/>
        </w:rPr>
        <w:t xml:space="preserve"> | </w:t>
      </w:r>
      <w:hyperlink r:id="rId8" w:history="1">
        <w:r w:rsidR="00FB1DE6" w:rsidRPr="001253AD">
          <w:rPr>
            <w:rStyle w:val="Hyperlink"/>
            <w:rFonts w:ascii="Arial" w:eastAsia="Arial" w:hAnsi="Arial" w:cs="Arial"/>
            <w:sz w:val="18"/>
            <w:szCs w:val="18"/>
          </w:rPr>
          <w:t>stef.richard@gmail.com</w:t>
        </w:r>
      </w:hyperlink>
      <w:r w:rsidR="00D621B2" w:rsidRPr="00620BDF">
        <w:rPr>
          <w:rStyle w:val="span"/>
          <w:rFonts w:ascii="Arial" w:eastAsia="Arial" w:hAnsi="Arial" w:cs="Arial"/>
          <w:sz w:val="18"/>
          <w:szCs w:val="18"/>
        </w:rPr>
        <w:t xml:space="preserve"> | </w:t>
      </w:r>
      <w:hyperlink r:id="rId9" w:history="1">
        <w:r w:rsidR="00620BDF" w:rsidRPr="00620BDF">
          <w:rPr>
            <w:rStyle w:val="Hyperlink"/>
            <w:rFonts w:ascii="Arial" w:hAnsi="Arial" w:cs="Arial"/>
            <w:sz w:val="18"/>
            <w:szCs w:val="18"/>
          </w:rPr>
          <w:t>linkedin.com/in/stephanrichard</w:t>
        </w:r>
      </w:hyperlink>
    </w:p>
    <w:p w14:paraId="57A9B995" w14:textId="46B6C001" w:rsidR="004E2768" w:rsidRDefault="004E2768" w:rsidP="00620BDF">
      <w:pPr>
        <w:rPr>
          <w:rFonts w:ascii="Arial" w:hAnsi="Arial" w:cs="Arial"/>
          <w:sz w:val="18"/>
          <w:szCs w:val="18"/>
        </w:rPr>
      </w:pPr>
    </w:p>
    <w:p w14:paraId="75A49B8D" w14:textId="452D03E4" w:rsidR="00153F47" w:rsidRPr="006514F8" w:rsidRDefault="00673F90" w:rsidP="006514F8">
      <w:pPr>
        <w:pStyle w:val="divaddress"/>
        <w:shd w:val="clear" w:color="auto" w:fill="D9D9D9" w:themeFill="background1" w:themeFillShade="D9"/>
        <w:rPr>
          <w:rFonts w:ascii="Arial" w:eastAsia="Arial" w:hAnsi="Arial" w:cs="Arial"/>
          <w:b/>
          <w:bCs/>
          <w:color w:val="0D0D0D" w:themeColor="text1" w:themeTint="F2"/>
          <w:sz w:val="24"/>
          <w:szCs w:val="24"/>
        </w:rPr>
      </w:pPr>
      <w:r w:rsidRPr="00673F90">
        <w:rPr>
          <w:rStyle w:val="divnamefName"/>
          <w:rFonts w:ascii="Arial" w:eastAsia="Arial" w:hAnsi="Arial" w:cs="Arial"/>
          <w:b/>
          <w:bCs/>
          <w:color w:val="0D0D0D" w:themeColor="text1" w:themeTint="F2"/>
          <w:sz w:val="30"/>
          <w:szCs w:val="30"/>
        </w:rPr>
        <w:t xml:space="preserve">Strategic Digital Media Leader | Expert in Product Innovation &amp; Monetization | Driving Growth &amp; Excellence in </w:t>
      </w:r>
      <w:r w:rsidR="007F6BB9">
        <w:rPr>
          <w:rStyle w:val="divnamefName"/>
          <w:rFonts w:ascii="Arial" w:eastAsia="Arial" w:hAnsi="Arial" w:cs="Arial"/>
          <w:b/>
          <w:bCs/>
          <w:color w:val="0D0D0D" w:themeColor="text1" w:themeTint="F2"/>
          <w:sz w:val="30"/>
          <w:szCs w:val="30"/>
        </w:rPr>
        <w:t>SaaS</w:t>
      </w:r>
      <w:r w:rsidRPr="00673F90">
        <w:rPr>
          <w:rStyle w:val="divnamefName"/>
          <w:rFonts w:ascii="Arial" w:eastAsia="Arial" w:hAnsi="Arial" w:cs="Arial"/>
          <w:b/>
          <w:bCs/>
          <w:color w:val="0D0D0D" w:themeColor="text1" w:themeTint="F2"/>
          <w:sz w:val="30"/>
          <w:szCs w:val="30"/>
        </w:rPr>
        <w:t xml:space="preserve"> Platforms</w:t>
      </w:r>
      <w:r w:rsidR="007F6BB9">
        <w:rPr>
          <w:rStyle w:val="divnamefName"/>
          <w:rFonts w:ascii="Arial" w:eastAsia="Arial" w:hAnsi="Arial" w:cs="Arial"/>
          <w:b/>
          <w:bCs/>
          <w:color w:val="0D0D0D" w:themeColor="text1" w:themeTint="F2"/>
          <w:sz w:val="30"/>
          <w:szCs w:val="30"/>
        </w:rPr>
        <w:t xml:space="preserve"> w/ Apps</w:t>
      </w:r>
    </w:p>
    <w:p w14:paraId="16A25C5B" w14:textId="77777777" w:rsidR="00A943A7" w:rsidRPr="00944D53" w:rsidRDefault="00204FFB">
      <w:pPr>
        <w:pStyle w:val="divdocumentdivsectiontitle"/>
        <w:pBdr>
          <w:bottom w:val="single" w:sz="24" w:space="1" w:color="DADADA"/>
        </w:pBdr>
        <w:spacing w:before="160" w:after="80"/>
        <w:rPr>
          <w:rFonts w:ascii="Arial" w:eastAsia="Arial" w:hAnsi="Arial" w:cs="Arial"/>
          <w:b/>
          <w:bCs/>
          <w:color w:val="000000" w:themeColor="text1"/>
        </w:rPr>
      </w:pPr>
      <w:r w:rsidRPr="00944D53">
        <w:rPr>
          <w:rFonts w:ascii="Arial" w:eastAsia="Arial" w:hAnsi="Arial" w:cs="Arial"/>
          <w:b/>
          <w:bCs/>
          <w:color w:val="000000" w:themeColor="text1"/>
        </w:rPr>
        <w:t>Summary</w:t>
      </w:r>
    </w:p>
    <w:p w14:paraId="5F17F4AD" w14:textId="4BF099B5" w:rsidR="00B914CD" w:rsidRPr="00673F90" w:rsidRDefault="00673F90" w:rsidP="007475C3">
      <w:pPr>
        <w:pStyle w:val="p"/>
        <w:spacing w:line="260" w:lineRule="atLeast"/>
        <w:ind w:left="864"/>
        <w:rPr>
          <w:rFonts w:ascii="Arial" w:eastAsia="Arial" w:hAnsi="Arial" w:cs="Arial"/>
          <w:sz w:val="20"/>
          <w:szCs w:val="20"/>
        </w:rPr>
      </w:pPr>
      <w:r w:rsidRPr="00673F90">
        <w:rPr>
          <w:rFonts w:ascii="Arial" w:hAnsi="Arial" w:cs="Arial"/>
          <w:color w:val="0D0D0D"/>
          <w:sz w:val="20"/>
          <w:szCs w:val="20"/>
          <w:shd w:val="clear" w:color="auto" w:fill="FFFFFF"/>
        </w:rPr>
        <w:t>Seasoned digital media executive with over 15 years of proven success in driving innovation and growth within the streaming and entertainment industry. Demonstrated leadership in product management, engineering, and marketing, with a track record of transforming concepts into market-leading platforms. Skilled in leading cross-functional teams to deliver exceptional user experiences and maximize revenue opportunities. Strategic thinker with a hands-on approach, adept at developing and executing product strategies to achieve business objectives. Passionate about leveraging technology and data insights to drive continuous improvement and enhance the overall platform performance.</w:t>
      </w:r>
    </w:p>
    <w:p w14:paraId="2922F616" w14:textId="1EC2BE2B" w:rsidR="00221557" w:rsidRPr="00182BB7" w:rsidRDefault="00204FFB" w:rsidP="00182BB7">
      <w:pPr>
        <w:pStyle w:val="divdocumentdivsectiontitle"/>
        <w:pBdr>
          <w:bottom w:val="single" w:sz="24" w:space="1" w:color="DADADA"/>
        </w:pBdr>
        <w:spacing w:before="160" w:after="80"/>
        <w:rPr>
          <w:rStyle w:val="spanjobtitle"/>
          <w:rFonts w:ascii="Arial" w:eastAsia="Arial" w:hAnsi="Arial" w:cs="Arial"/>
          <w:color w:val="000000" w:themeColor="text1"/>
          <w:sz w:val="28"/>
          <w:szCs w:val="28"/>
        </w:rPr>
      </w:pPr>
      <w:r w:rsidRPr="00944D53">
        <w:rPr>
          <w:rFonts w:ascii="Arial" w:eastAsia="Arial" w:hAnsi="Arial" w:cs="Arial"/>
          <w:b/>
          <w:bCs/>
          <w:color w:val="000000" w:themeColor="text1"/>
        </w:rPr>
        <w:t>Experience</w:t>
      </w:r>
    </w:p>
    <w:p w14:paraId="799A143C" w14:textId="26AE20E6" w:rsidR="001D148A" w:rsidRDefault="001D148A" w:rsidP="001D148A">
      <w:pPr>
        <w:pStyle w:val="divdocumentsinglecolumn"/>
        <w:tabs>
          <w:tab w:val="right" w:pos="10620"/>
        </w:tabs>
        <w:spacing w:line="260" w:lineRule="atLeast"/>
        <w:ind w:left="576"/>
        <w:rPr>
          <w:rStyle w:val="spanjobtitle"/>
          <w:rFonts w:ascii="Arial" w:eastAsia="Arial" w:hAnsi="Arial" w:cs="Arial"/>
          <w:sz w:val="20"/>
          <w:szCs w:val="20"/>
        </w:rPr>
      </w:pPr>
      <w:r>
        <w:rPr>
          <w:rStyle w:val="spanjobtitle"/>
          <w:rFonts w:ascii="Arial" w:eastAsia="Arial" w:hAnsi="Arial" w:cs="Arial"/>
          <w:sz w:val="20"/>
          <w:szCs w:val="20"/>
        </w:rPr>
        <w:t>Product Management Consultant</w:t>
      </w:r>
    </w:p>
    <w:p w14:paraId="2707423A" w14:textId="74301155" w:rsidR="001D148A" w:rsidRDefault="001D148A" w:rsidP="001D148A">
      <w:pPr>
        <w:pStyle w:val="divdocumentsinglecolumn"/>
        <w:tabs>
          <w:tab w:val="right" w:pos="10620"/>
        </w:tabs>
        <w:spacing w:line="260" w:lineRule="atLeast"/>
        <w:ind w:left="576"/>
        <w:rPr>
          <w:rStyle w:val="span"/>
          <w:rFonts w:ascii="Arial" w:eastAsia="Arial" w:hAnsi="Arial" w:cs="Arial"/>
          <w:sz w:val="20"/>
          <w:szCs w:val="20"/>
        </w:rPr>
      </w:pPr>
      <w:r>
        <w:rPr>
          <w:rStyle w:val="spanjobtitle"/>
          <w:rFonts w:ascii="Arial" w:eastAsia="Arial" w:hAnsi="Arial" w:cs="Arial"/>
          <w:sz w:val="20"/>
          <w:szCs w:val="20"/>
        </w:rPr>
        <w:t>Comcast</w:t>
      </w:r>
      <w:r w:rsidR="00DD55F3">
        <w:rPr>
          <w:rStyle w:val="spanjobtitle"/>
          <w:rFonts w:ascii="Arial" w:eastAsia="Arial" w:hAnsi="Arial" w:cs="Arial"/>
          <w:sz w:val="20"/>
          <w:szCs w:val="20"/>
        </w:rPr>
        <w:t>, SKY</w:t>
      </w:r>
      <w:r>
        <w:rPr>
          <w:rStyle w:val="spanjobtitle"/>
          <w:rFonts w:ascii="Arial" w:eastAsia="Arial" w:hAnsi="Arial" w:cs="Arial"/>
          <w:sz w:val="20"/>
          <w:szCs w:val="20"/>
        </w:rPr>
        <w:t>,</w:t>
      </w:r>
      <w:r w:rsidR="00F3482D">
        <w:rPr>
          <w:rStyle w:val="spanjobtitle"/>
          <w:rFonts w:ascii="Arial" w:eastAsia="Arial" w:hAnsi="Arial" w:cs="Arial"/>
          <w:sz w:val="20"/>
          <w:szCs w:val="20"/>
        </w:rPr>
        <w:t xml:space="preserve"> NBC</w:t>
      </w:r>
      <w:r>
        <w:rPr>
          <w:rStyle w:val="spanjobtitle"/>
          <w:rFonts w:ascii="Arial" w:eastAsia="Arial" w:hAnsi="Arial" w:cs="Arial"/>
          <w:sz w:val="20"/>
          <w:szCs w:val="20"/>
        </w:rPr>
        <w:t xml:space="preserve"> </w:t>
      </w:r>
      <w:r>
        <w:rPr>
          <w:rStyle w:val="span"/>
          <w:rFonts w:ascii="Arial" w:eastAsia="Arial" w:hAnsi="Arial" w:cs="Arial"/>
          <w:sz w:val="20"/>
          <w:szCs w:val="20"/>
        </w:rPr>
        <w:t>Remote</w:t>
      </w:r>
      <w:r w:rsidR="00DD55F3">
        <w:rPr>
          <w:rStyle w:val="span"/>
          <w:rFonts w:ascii="Arial" w:eastAsia="Arial" w:hAnsi="Arial" w:cs="Arial"/>
          <w:sz w:val="20"/>
          <w:szCs w:val="20"/>
        </w:rPr>
        <w:t xml:space="preserve"> | </w:t>
      </w:r>
      <w:r w:rsidR="00DD55F3" w:rsidRPr="00DD55F3">
        <w:rPr>
          <w:rStyle w:val="span"/>
          <w:rFonts w:ascii="Arial" w:eastAsia="Arial" w:hAnsi="Arial" w:cs="Arial"/>
          <w:i/>
          <w:iCs/>
          <w:sz w:val="20"/>
          <w:szCs w:val="20"/>
        </w:rPr>
        <w:t>Sept 2020 – Present</w:t>
      </w:r>
    </w:p>
    <w:p w14:paraId="444DDCE4" w14:textId="509840EB" w:rsidR="00DD55F3" w:rsidRDefault="00DD55F3" w:rsidP="001D148A">
      <w:pPr>
        <w:pStyle w:val="divdocumentsinglecolumn"/>
        <w:numPr>
          <w:ilvl w:val="0"/>
          <w:numId w:val="16"/>
        </w:numPr>
        <w:tabs>
          <w:tab w:val="right" w:pos="10620"/>
        </w:tabs>
        <w:spacing w:line="260" w:lineRule="atLeast"/>
        <w:ind w:left="1080"/>
        <w:rPr>
          <w:rFonts w:ascii="Arial" w:eastAsia="Arial" w:hAnsi="Arial" w:cs="Arial"/>
          <w:sz w:val="20"/>
          <w:szCs w:val="20"/>
        </w:rPr>
      </w:pPr>
      <w:r w:rsidRPr="00DD55F3">
        <w:rPr>
          <w:rFonts w:ascii="Arial" w:eastAsia="Arial" w:hAnsi="Arial" w:cs="Arial"/>
          <w:sz w:val="20"/>
          <w:szCs w:val="20"/>
        </w:rPr>
        <w:t xml:space="preserve">Spearheaded product initiatives in collaboration with key partners such as Netflix, YouTube, Amazon, and Apple, focusing initially on audio/visual enhancements and </w:t>
      </w:r>
      <w:proofErr w:type="gramStart"/>
      <w:r w:rsidRPr="00DD55F3">
        <w:rPr>
          <w:rFonts w:ascii="Arial" w:eastAsia="Arial" w:hAnsi="Arial" w:cs="Arial"/>
          <w:sz w:val="20"/>
          <w:szCs w:val="20"/>
        </w:rPr>
        <w:t>later on</w:t>
      </w:r>
      <w:proofErr w:type="gramEnd"/>
      <w:r w:rsidRPr="00DD55F3">
        <w:rPr>
          <w:rFonts w:ascii="Arial" w:eastAsia="Arial" w:hAnsi="Arial" w:cs="Arial"/>
          <w:sz w:val="20"/>
          <w:szCs w:val="20"/>
        </w:rPr>
        <w:t xml:space="preserve"> monetization strategies for Ent OS TV, a pioneering Smart TV OS developed </w:t>
      </w:r>
      <w:r>
        <w:rPr>
          <w:rFonts w:ascii="Arial" w:eastAsia="Arial" w:hAnsi="Arial" w:cs="Arial"/>
          <w:sz w:val="20"/>
          <w:szCs w:val="20"/>
        </w:rPr>
        <w:t xml:space="preserve">to start transitioning Comcast to a </w:t>
      </w:r>
      <w:r w:rsidR="00886DD9">
        <w:rPr>
          <w:rFonts w:ascii="Arial" w:eastAsia="Arial" w:hAnsi="Arial" w:cs="Arial"/>
          <w:sz w:val="20"/>
          <w:szCs w:val="20"/>
        </w:rPr>
        <w:t>consumer-focused</w:t>
      </w:r>
      <w:r>
        <w:rPr>
          <w:rFonts w:ascii="Arial" w:eastAsia="Arial" w:hAnsi="Arial" w:cs="Arial"/>
          <w:sz w:val="20"/>
          <w:szCs w:val="20"/>
        </w:rPr>
        <w:t xml:space="preserve"> business model</w:t>
      </w:r>
      <w:r w:rsidRPr="00DD55F3">
        <w:rPr>
          <w:rFonts w:ascii="Arial" w:eastAsia="Arial" w:hAnsi="Arial" w:cs="Arial"/>
          <w:sz w:val="20"/>
          <w:szCs w:val="20"/>
        </w:rPr>
        <w:t>.</w:t>
      </w:r>
    </w:p>
    <w:p w14:paraId="1BB2AFB4" w14:textId="55B5EB41" w:rsidR="00DD55F3" w:rsidRDefault="00DD55F3" w:rsidP="001D148A">
      <w:pPr>
        <w:pStyle w:val="divdocumentsinglecolumn"/>
        <w:numPr>
          <w:ilvl w:val="0"/>
          <w:numId w:val="16"/>
        </w:numPr>
        <w:tabs>
          <w:tab w:val="right" w:pos="10620"/>
        </w:tabs>
        <w:spacing w:line="260" w:lineRule="atLeast"/>
        <w:ind w:left="1080"/>
        <w:rPr>
          <w:rFonts w:ascii="Arial" w:eastAsia="Arial" w:hAnsi="Arial" w:cs="Arial"/>
          <w:sz w:val="20"/>
          <w:szCs w:val="20"/>
        </w:rPr>
      </w:pPr>
      <w:r w:rsidRPr="00DD55F3">
        <w:rPr>
          <w:rFonts w:ascii="Arial" w:eastAsia="Arial" w:hAnsi="Arial" w:cs="Arial"/>
          <w:sz w:val="20"/>
          <w:szCs w:val="20"/>
        </w:rPr>
        <w:t>Provided expert guidance in consumer-facing TV/UX design, consumer electronics (CE) devices, and software development, ensuring alignment with strategic objectives and market demands.</w:t>
      </w:r>
    </w:p>
    <w:p w14:paraId="3C482F5B" w14:textId="07242B6A" w:rsidR="00DD55F3" w:rsidRDefault="00DD55F3" w:rsidP="001D148A">
      <w:pPr>
        <w:pStyle w:val="divdocumentsinglecolumn"/>
        <w:numPr>
          <w:ilvl w:val="0"/>
          <w:numId w:val="16"/>
        </w:numPr>
        <w:tabs>
          <w:tab w:val="right" w:pos="10620"/>
        </w:tabs>
        <w:spacing w:line="260" w:lineRule="atLeast"/>
        <w:ind w:left="1080"/>
        <w:rPr>
          <w:rFonts w:ascii="Arial" w:eastAsia="Arial" w:hAnsi="Arial" w:cs="Arial"/>
          <w:sz w:val="20"/>
          <w:szCs w:val="20"/>
        </w:rPr>
      </w:pPr>
      <w:r w:rsidRPr="00DD55F3">
        <w:rPr>
          <w:rFonts w:ascii="Arial" w:eastAsia="Arial" w:hAnsi="Arial" w:cs="Arial"/>
          <w:sz w:val="20"/>
          <w:szCs w:val="20"/>
        </w:rPr>
        <w:t xml:space="preserve">Led efforts to enhance analytics capabilities, driving insights into user behavior and platform performance, thereby informing decision-making </w:t>
      </w:r>
      <w:proofErr w:type="gramStart"/>
      <w:r w:rsidRPr="00DD55F3">
        <w:rPr>
          <w:rFonts w:ascii="Arial" w:eastAsia="Arial" w:hAnsi="Arial" w:cs="Arial"/>
          <w:sz w:val="20"/>
          <w:szCs w:val="20"/>
        </w:rPr>
        <w:t>processes</w:t>
      </w:r>
      <w:proofErr w:type="gramEnd"/>
      <w:r w:rsidRPr="00DD55F3">
        <w:rPr>
          <w:rFonts w:ascii="Arial" w:eastAsia="Arial" w:hAnsi="Arial" w:cs="Arial"/>
          <w:sz w:val="20"/>
          <w:szCs w:val="20"/>
        </w:rPr>
        <w:t xml:space="preserve"> and optimizing product features and marketing strategies.</w:t>
      </w:r>
    </w:p>
    <w:p w14:paraId="30925A2C" w14:textId="3F9EB189" w:rsidR="001D148A" w:rsidRDefault="001D148A" w:rsidP="005D1CFE">
      <w:pPr>
        <w:pStyle w:val="divdocumentsinglecolumn"/>
        <w:tabs>
          <w:tab w:val="right" w:pos="10620"/>
        </w:tabs>
        <w:spacing w:line="260" w:lineRule="atLeast"/>
        <w:ind w:left="576"/>
        <w:rPr>
          <w:rStyle w:val="spanjobtitle"/>
          <w:rFonts w:ascii="Arial" w:eastAsia="Arial" w:hAnsi="Arial" w:cs="Arial"/>
          <w:sz w:val="20"/>
          <w:szCs w:val="20"/>
        </w:rPr>
      </w:pPr>
    </w:p>
    <w:p w14:paraId="2BF1F185" w14:textId="190A05EF" w:rsidR="005D1CFE" w:rsidRDefault="0042144C" w:rsidP="005D1CFE">
      <w:pPr>
        <w:pStyle w:val="divdocumentsinglecolumn"/>
        <w:tabs>
          <w:tab w:val="right" w:pos="10620"/>
        </w:tabs>
        <w:spacing w:line="260" w:lineRule="atLeast"/>
        <w:ind w:left="576"/>
        <w:rPr>
          <w:rStyle w:val="spanjobtitle"/>
          <w:rFonts w:ascii="Arial" w:eastAsia="Arial" w:hAnsi="Arial" w:cs="Arial"/>
          <w:sz w:val="20"/>
          <w:szCs w:val="20"/>
        </w:rPr>
      </w:pPr>
      <w:r>
        <w:rPr>
          <w:rStyle w:val="spanjobtitle"/>
          <w:rFonts w:ascii="Arial" w:eastAsia="Arial" w:hAnsi="Arial" w:cs="Arial"/>
          <w:sz w:val="20"/>
          <w:szCs w:val="20"/>
        </w:rPr>
        <w:t xml:space="preserve">GM and </w:t>
      </w:r>
      <w:r w:rsidR="005D1CFE">
        <w:rPr>
          <w:rStyle w:val="spanjobtitle"/>
          <w:rFonts w:ascii="Arial" w:eastAsia="Arial" w:hAnsi="Arial" w:cs="Arial"/>
          <w:sz w:val="20"/>
          <w:szCs w:val="20"/>
        </w:rPr>
        <w:t xml:space="preserve">SVP </w:t>
      </w:r>
      <w:r w:rsidR="00221557">
        <w:rPr>
          <w:rStyle w:val="spanjobtitle"/>
          <w:rFonts w:ascii="Arial" w:eastAsia="Arial" w:hAnsi="Arial" w:cs="Arial"/>
          <w:sz w:val="20"/>
          <w:szCs w:val="20"/>
        </w:rPr>
        <w:t xml:space="preserve">and </w:t>
      </w:r>
      <w:r w:rsidR="005D1CFE">
        <w:rPr>
          <w:rStyle w:val="spanjobtitle"/>
          <w:rFonts w:ascii="Arial" w:eastAsia="Arial" w:hAnsi="Arial" w:cs="Arial"/>
          <w:sz w:val="20"/>
          <w:szCs w:val="20"/>
        </w:rPr>
        <w:t>Streaming Products</w:t>
      </w:r>
    </w:p>
    <w:p w14:paraId="7BCB4C76" w14:textId="2F382610" w:rsidR="005D1CFE" w:rsidRDefault="00B914CD" w:rsidP="005D1CFE">
      <w:pPr>
        <w:pStyle w:val="divdocumentsinglecolumn"/>
        <w:tabs>
          <w:tab w:val="right" w:pos="10620"/>
        </w:tabs>
        <w:spacing w:line="260" w:lineRule="atLeast"/>
        <w:ind w:left="576"/>
        <w:rPr>
          <w:rStyle w:val="span"/>
          <w:rFonts w:ascii="Arial" w:eastAsia="Arial" w:hAnsi="Arial" w:cs="Arial"/>
          <w:sz w:val="20"/>
          <w:szCs w:val="20"/>
        </w:rPr>
      </w:pPr>
      <w:r>
        <w:rPr>
          <w:rStyle w:val="spanjobtitle"/>
          <w:rFonts w:ascii="Arial" w:eastAsia="Arial" w:hAnsi="Arial" w:cs="Arial"/>
          <w:sz w:val="20"/>
          <w:szCs w:val="20"/>
        </w:rPr>
        <w:t>Bibliotheca LLC</w:t>
      </w:r>
      <w:r w:rsidR="00221557">
        <w:rPr>
          <w:rStyle w:val="spanjobtitle"/>
          <w:rFonts w:ascii="Arial" w:eastAsia="Arial" w:hAnsi="Arial" w:cs="Arial"/>
          <w:sz w:val="20"/>
          <w:szCs w:val="20"/>
        </w:rPr>
        <w:t>,</w:t>
      </w:r>
      <w:r w:rsidR="00221557" w:rsidRPr="00221557">
        <w:rPr>
          <w:rStyle w:val="span"/>
          <w:rFonts w:ascii="Arial" w:eastAsia="Arial" w:hAnsi="Arial" w:cs="Arial"/>
          <w:sz w:val="20"/>
          <w:szCs w:val="20"/>
        </w:rPr>
        <w:t xml:space="preserve"> </w:t>
      </w:r>
      <w:r w:rsidR="00221557">
        <w:rPr>
          <w:rStyle w:val="span"/>
          <w:rFonts w:ascii="Arial" w:eastAsia="Arial" w:hAnsi="Arial" w:cs="Arial"/>
          <w:sz w:val="20"/>
          <w:szCs w:val="20"/>
        </w:rPr>
        <w:t>Remote</w:t>
      </w:r>
      <w:r w:rsidR="00DD55F3">
        <w:rPr>
          <w:rStyle w:val="span"/>
          <w:rFonts w:ascii="Arial" w:eastAsia="Arial" w:hAnsi="Arial" w:cs="Arial"/>
          <w:sz w:val="20"/>
          <w:szCs w:val="20"/>
        </w:rPr>
        <w:t xml:space="preserve"> | </w:t>
      </w:r>
      <w:r w:rsidR="00DD55F3" w:rsidRPr="00DD55F3">
        <w:rPr>
          <w:rStyle w:val="span"/>
          <w:rFonts w:ascii="Arial" w:eastAsia="Arial" w:hAnsi="Arial" w:cs="Arial"/>
          <w:i/>
          <w:iCs/>
          <w:sz w:val="20"/>
          <w:szCs w:val="20"/>
        </w:rPr>
        <w:t>March 2021 – May 2022</w:t>
      </w:r>
    </w:p>
    <w:p w14:paraId="52372543" w14:textId="77777777" w:rsidR="00DD55F3" w:rsidRDefault="00DD55F3" w:rsidP="009E660F">
      <w:pPr>
        <w:pStyle w:val="divdocumentsinglecolumn"/>
        <w:numPr>
          <w:ilvl w:val="0"/>
          <w:numId w:val="16"/>
        </w:numPr>
        <w:tabs>
          <w:tab w:val="right" w:pos="10620"/>
        </w:tabs>
        <w:spacing w:line="260" w:lineRule="atLeast"/>
        <w:ind w:left="1080"/>
        <w:rPr>
          <w:rFonts w:ascii="Arial" w:hAnsi="Arial" w:cs="Arial"/>
          <w:sz w:val="20"/>
          <w:szCs w:val="20"/>
        </w:rPr>
      </w:pPr>
      <w:r w:rsidRPr="00DD55F3">
        <w:rPr>
          <w:rFonts w:ascii="Arial" w:hAnsi="Arial" w:cs="Arial"/>
          <w:sz w:val="20"/>
          <w:szCs w:val="20"/>
        </w:rPr>
        <w:t>Orchestrated the strategic direction of the Movie Business Unit (BU), overseeing all aspects of product development, marketing, engineering, and sales operations, with a primary focus on the launch and growth of biblioplus.com, a pioneering SaaS video service tailored for the US and Canadian markets.</w:t>
      </w:r>
    </w:p>
    <w:p w14:paraId="39E77435" w14:textId="61A7DDA8" w:rsidR="00DD55F3" w:rsidRDefault="00DD55F3" w:rsidP="009E660F">
      <w:pPr>
        <w:pStyle w:val="divdocumentsinglecolumn"/>
        <w:numPr>
          <w:ilvl w:val="0"/>
          <w:numId w:val="16"/>
        </w:numPr>
        <w:tabs>
          <w:tab w:val="right" w:pos="10620"/>
        </w:tabs>
        <w:spacing w:line="260" w:lineRule="atLeast"/>
        <w:ind w:left="1080"/>
        <w:rPr>
          <w:rFonts w:ascii="Arial" w:hAnsi="Arial" w:cs="Arial"/>
          <w:sz w:val="20"/>
          <w:szCs w:val="20"/>
        </w:rPr>
      </w:pPr>
      <w:r w:rsidRPr="00DD55F3">
        <w:rPr>
          <w:rFonts w:ascii="Arial" w:hAnsi="Arial" w:cs="Arial"/>
          <w:sz w:val="20"/>
          <w:szCs w:val="20"/>
        </w:rPr>
        <w:t xml:space="preserve">Achieved remarkable success in the inaugural year, generating $1.1 million in bookings for biblioplus.com, a platform built from scratch to meet the evolving needs of digital consumers, delivering </w:t>
      </w:r>
      <w:r w:rsidR="000F7DD1">
        <w:rPr>
          <w:rFonts w:ascii="Arial" w:hAnsi="Arial" w:cs="Arial"/>
          <w:sz w:val="20"/>
          <w:szCs w:val="20"/>
        </w:rPr>
        <w:t>1</w:t>
      </w:r>
      <w:r w:rsidRPr="00DD55F3">
        <w:rPr>
          <w:rFonts w:ascii="Arial" w:hAnsi="Arial" w:cs="Arial"/>
          <w:sz w:val="20"/>
          <w:szCs w:val="20"/>
        </w:rPr>
        <w:t xml:space="preserve">,000 </w:t>
      </w:r>
      <w:r w:rsidR="000F7DD1">
        <w:rPr>
          <w:rFonts w:ascii="Arial" w:hAnsi="Arial" w:cs="Arial"/>
          <w:sz w:val="20"/>
          <w:szCs w:val="20"/>
        </w:rPr>
        <w:t>titles</w:t>
      </w:r>
      <w:r w:rsidRPr="00DD55F3">
        <w:rPr>
          <w:rFonts w:ascii="Arial" w:hAnsi="Arial" w:cs="Arial"/>
          <w:sz w:val="20"/>
          <w:szCs w:val="20"/>
        </w:rPr>
        <w:t xml:space="preserve"> of unlimited content to subscribers.</w:t>
      </w:r>
    </w:p>
    <w:p w14:paraId="162CB627" w14:textId="77777777" w:rsidR="00381420" w:rsidRDefault="00381420" w:rsidP="009E660F">
      <w:pPr>
        <w:pStyle w:val="divdocumentsinglecolumn"/>
        <w:numPr>
          <w:ilvl w:val="0"/>
          <w:numId w:val="16"/>
        </w:numPr>
        <w:tabs>
          <w:tab w:val="right" w:pos="10620"/>
        </w:tabs>
        <w:spacing w:line="260" w:lineRule="atLeast"/>
        <w:ind w:left="1080"/>
        <w:rPr>
          <w:rFonts w:ascii="Arial" w:hAnsi="Arial" w:cs="Arial"/>
          <w:sz w:val="20"/>
          <w:szCs w:val="20"/>
        </w:rPr>
      </w:pPr>
      <w:r w:rsidRPr="00381420">
        <w:rPr>
          <w:rFonts w:ascii="Arial" w:hAnsi="Arial" w:cs="Arial"/>
          <w:sz w:val="20"/>
          <w:szCs w:val="20"/>
        </w:rPr>
        <w:t>Implemented comprehensive B2C and B2B marketing strategies to drive user acquisition and engagement, resulting in significant market penetration and brand awareness.</w:t>
      </w:r>
    </w:p>
    <w:p w14:paraId="5CBAB866" w14:textId="6AC9CF75" w:rsidR="00DD55F3" w:rsidRDefault="00381420" w:rsidP="009E660F">
      <w:pPr>
        <w:pStyle w:val="divdocumentsinglecolumn"/>
        <w:numPr>
          <w:ilvl w:val="0"/>
          <w:numId w:val="16"/>
        </w:numPr>
        <w:tabs>
          <w:tab w:val="right" w:pos="10620"/>
        </w:tabs>
        <w:spacing w:line="260" w:lineRule="atLeast"/>
        <w:ind w:left="1080"/>
        <w:rPr>
          <w:rFonts w:ascii="Arial" w:hAnsi="Arial" w:cs="Arial"/>
          <w:sz w:val="20"/>
          <w:szCs w:val="20"/>
        </w:rPr>
      </w:pPr>
      <w:r w:rsidRPr="00381420">
        <w:rPr>
          <w:rFonts w:ascii="Arial" w:hAnsi="Arial" w:cs="Arial"/>
          <w:sz w:val="20"/>
          <w:szCs w:val="20"/>
        </w:rPr>
        <w:t>Leveraged agile methodologies and data-driven decision-making to optimize product features and functionalities, enhancing user experience and retention rates</w:t>
      </w:r>
      <w:r w:rsidR="00DD55F3" w:rsidRPr="00DD55F3">
        <w:rPr>
          <w:rFonts w:ascii="Arial" w:hAnsi="Arial" w:cs="Arial"/>
          <w:sz w:val="20"/>
          <w:szCs w:val="20"/>
        </w:rPr>
        <w:t>.</w:t>
      </w:r>
    </w:p>
    <w:p w14:paraId="59F4B4BD" w14:textId="5B1110F3" w:rsidR="008C4830" w:rsidRDefault="008C4830" w:rsidP="008C4830">
      <w:pPr>
        <w:pStyle w:val="divdocumentsinglecolumn"/>
        <w:tabs>
          <w:tab w:val="right" w:pos="10620"/>
        </w:tabs>
        <w:spacing w:before="180" w:line="260" w:lineRule="atLeast"/>
        <w:ind w:left="576"/>
        <w:rPr>
          <w:rFonts w:ascii="Arial" w:eastAsia="Arial" w:hAnsi="Arial" w:cs="Arial"/>
          <w:sz w:val="20"/>
          <w:szCs w:val="20"/>
        </w:rPr>
      </w:pPr>
      <w:r w:rsidRPr="000E183C">
        <w:rPr>
          <w:rStyle w:val="spanjobtitle"/>
          <w:rFonts w:ascii="Arial" w:eastAsia="Arial" w:hAnsi="Arial" w:cs="Arial"/>
          <w:sz w:val="20"/>
          <w:szCs w:val="20"/>
        </w:rPr>
        <w:t>Co-Founder</w:t>
      </w:r>
      <w:r>
        <w:rPr>
          <w:rStyle w:val="spanjobtitle"/>
          <w:rFonts w:ascii="Arial" w:eastAsia="Arial" w:hAnsi="Arial" w:cs="Arial"/>
          <w:sz w:val="20"/>
          <w:szCs w:val="20"/>
        </w:rPr>
        <w:t xml:space="preserve"> / Growth, Marketing &amp; Strategy</w:t>
      </w:r>
    </w:p>
    <w:p w14:paraId="35C7CB83" w14:textId="465BA8E0" w:rsidR="00381420" w:rsidRDefault="008C4830" w:rsidP="00CD10D0">
      <w:pPr>
        <w:pStyle w:val="divdocumentsinglecolumn"/>
        <w:tabs>
          <w:tab w:val="right" w:pos="10620"/>
        </w:tabs>
        <w:spacing w:line="260" w:lineRule="atLeast"/>
        <w:ind w:left="576"/>
        <w:rPr>
          <w:rFonts w:ascii="Arial" w:eastAsia="Arial" w:hAnsi="Arial" w:cs="Arial"/>
          <w:sz w:val="20"/>
          <w:szCs w:val="20"/>
        </w:rPr>
      </w:pPr>
      <w:proofErr w:type="spellStart"/>
      <w:r>
        <w:rPr>
          <w:rStyle w:val="spanjobtitle"/>
          <w:rFonts w:ascii="Arial" w:eastAsia="Arial" w:hAnsi="Arial" w:cs="Arial"/>
          <w:sz w:val="20"/>
          <w:szCs w:val="20"/>
        </w:rPr>
        <w:t>J</w:t>
      </w:r>
      <w:r w:rsidRPr="000E183C">
        <w:rPr>
          <w:rStyle w:val="spanjobtitle"/>
          <w:rFonts w:ascii="Arial" w:eastAsia="Arial" w:hAnsi="Arial" w:cs="Arial"/>
          <w:sz w:val="20"/>
          <w:szCs w:val="20"/>
        </w:rPr>
        <w:t>ou</w:t>
      </w:r>
      <w:r>
        <w:rPr>
          <w:rStyle w:val="spanjobtitle"/>
          <w:rFonts w:ascii="Arial" w:eastAsia="Arial" w:hAnsi="Arial" w:cs="Arial"/>
          <w:sz w:val="20"/>
          <w:szCs w:val="20"/>
        </w:rPr>
        <w:t>e</w:t>
      </w:r>
      <w:proofErr w:type="spellEnd"/>
      <w:r w:rsidRPr="000E183C">
        <w:rPr>
          <w:rStyle w:val="spanjobtitle"/>
          <w:rFonts w:ascii="Arial" w:eastAsia="Arial" w:hAnsi="Arial" w:cs="Arial"/>
          <w:sz w:val="20"/>
          <w:szCs w:val="20"/>
        </w:rPr>
        <w:t xml:space="preserve"> Music</w:t>
      </w:r>
      <w:r>
        <w:rPr>
          <w:rStyle w:val="spanjobtitle"/>
          <w:rFonts w:ascii="Arial" w:eastAsia="Arial" w:hAnsi="Arial" w:cs="Arial"/>
          <w:sz w:val="20"/>
          <w:szCs w:val="20"/>
        </w:rPr>
        <w:t xml:space="preserve">, </w:t>
      </w:r>
      <w:r>
        <w:rPr>
          <w:rStyle w:val="span"/>
          <w:rFonts w:ascii="Arial" w:eastAsia="Arial" w:hAnsi="Arial" w:cs="Arial"/>
          <w:sz w:val="20"/>
          <w:szCs w:val="20"/>
        </w:rPr>
        <w:t>San Francisco, CA</w:t>
      </w:r>
      <w:r w:rsidR="00DD55F3">
        <w:rPr>
          <w:rStyle w:val="span"/>
          <w:rFonts w:ascii="Arial" w:eastAsia="Arial" w:hAnsi="Arial" w:cs="Arial"/>
          <w:sz w:val="20"/>
          <w:szCs w:val="20"/>
        </w:rPr>
        <w:t xml:space="preserve"> | </w:t>
      </w:r>
      <w:proofErr w:type="gramStart"/>
      <w:r w:rsidR="00DD55F3" w:rsidRPr="00DD55F3">
        <w:rPr>
          <w:rStyle w:val="datesWrapper"/>
          <w:rFonts w:ascii="Arial" w:eastAsia="Arial" w:hAnsi="Arial" w:cs="Arial"/>
          <w:i/>
          <w:iCs/>
          <w:sz w:val="20"/>
          <w:szCs w:val="20"/>
        </w:rPr>
        <w:t xml:space="preserve">July  </w:t>
      </w:r>
      <w:r w:rsidR="00DD55F3" w:rsidRPr="00DD55F3">
        <w:rPr>
          <w:rStyle w:val="span"/>
          <w:rFonts w:ascii="Arial" w:eastAsia="Arial" w:hAnsi="Arial" w:cs="Arial"/>
          <w:i/>
          <w:iCs/>
          <w:sz w:val="20"/>
          <w:szCs w:val="20"/>
        </w:rPr>
        <w:t>2019</w:t>
      </w:r>
      <w:proofErr w:type="gramEnd"/>
      <w:r w:rsidR="00DD55F3" w:rsidRPr="00DD55F3">
        <w:rPr>
          <w:rStyle w:val="span"/>
          <w:rFonts w:ascii="Arial" w:eastAsia="Arial" w:hAnsi="Arial" w:cs="Arial"/>
          <w:i/>
          <w:iCs/>
          <w:sz w:val="20"/>
          <w:szCs w:val="20"/>
        </w:rPr>
        <w:t xml:space="preserve"> – June 2020</w:t>
      </w:r>
    </w:p>
    <w:p w14:paraId="3DE8F563" w14:textId="20C16BEC" w:rsidR="00DD55F3" w:rsidRDefault="00DD55F3" w:rsidP="00DD55F3">
      <w:pPr>
        <w:pStyle w:val="ulli"/>
        <w:numPr>
          <w:ilvl w:val="0"/>
          <w:numId w:val="14"/>
        </w:numPr>
        <w:spacing w:line="260" w:lineRule="atLeast"/>
        <w:ind w:left="1080"/>
        <w:rPr>
          <w:rFonts w:ascii="Arial" w:eastAsia="Arial" w:hAnsi="Arial" w:cs="Arial"/>
          <w:sz w:val="20"/>
          <w:szCs w:val="20"/>
        </w:rPr>
      </w:pPr>
      <w:r w:rsidRPr="00DD55F3">
        <w:rPr>
          <w:rFonts w:ascii="Arial" w:eastAsia="Arial" w:hAnsi="Arial" w:cs="Arial"/>
          <w:sz w:val="20"/>
          <w:szCs w:val="20"/>
        </w:rPr>
        <w:t xml:space="preserve">Collaborated with renowned instrument inventor, including those utilized by artists such as Daft Punk and Madonna, to pioneer a consumer-focused music-playing offering. </w:t>
      </w:r>
    </w:p>
    <w:p w14:paraId="30A6D9CD" w14:textId="41AF1842" w:rsidR="00DD55F3" w:rsidRDefault="00DD55F3" w:rsidP="00DD55F3">
      <w:pPr>
        <w:pStyle w:val="ulli"/>
        <w:numPr>
          <w:ilvl w:val="0"/>
          <w:numId w:val="14"/>
        </w:numPr>
        <w:spacing w:line="260" w:lineRule="atLeast"/>
        <w:ind w:left="1080"/>
        <w:rPr>
          <w:rFonts w:ascii="Arial" w:eastAsia="Arial" w:hAnsi="Arial" w:cs="Arial"/>
          <w:sz w:val="20"/>
          <w:szCs w:val="20"/>
        </w:rPr>
      </w:pPr>
      <w:r w:rsidRPr="00DD55F3">
        <w:rPr>
          <w:rFonts w:ascii="Arial" w:eastAsia="Arial" w:hAnsi="Arial" w:cs="Arial"/>
          <w:sz w:val="20"/>
          <w:szCs w:val="20"/>
        </w:rPr>
        <w:t xml:space="preserve">Directed strategic initiatives encompassing product and business strategy development, successful Kickstarter campaigns, innovative marketing endeavors, and strategic partnership with Apple </w:t>
      </w:r>
      <w:r w:rsidR="00CD10D0">
        <w:rPr>
          <w:rFonts w:ascii="Arial" w:eastAsia="Arial" w:hAnsi="Arial" w:cs="Arial"/>
          <w:sz w:val="20"/>
          <w:szCs w:val="20"/>
        </w:rPr>
        <w:t>until COVID hit</w:t>
      </w:r>
      <w:r w:rsidRPr="00DD55F3">
        <w:rPr>
          <w:rFonts w:ascii="Arial" w:eastAsia="Arial" w:hAnsi="Arial" w:cs="Arial"/>
          <w:sz w:val="20"/>
          <w:szCs w:val="20"/>
        </w:rPr>
        <w:t xml:space="preserve">. </w:t>
      </w:r>
    </w:p>
    <w:p w14:paraId="684E6A82" w14:textId="43B37BCA" w:rsidR="00DD55F3" w:rsidRPr="00DD55F3" w:rsidRDefault="00DD55F3" w:rsidP="00DD55F3">
      <w:pPr>
        <w:pStyle w:val="ulli"/>
        <w:numPr>
          <w:ilvl w:val="0"/>
          <w:numId w:val="14"/>
        </w:numPr>
        <w:spacing w:line="260" w:lineRule="atLeast"/>
        <w:ind w:left="1080"/>
        <w:rPr>
          <w:rFonts w:ascii="Arial" w:eastAsia="Arial" w:hAnsi="Arial" w:cs="Arial"/>
          <w:sz w:val="20"/>
          <w:szCs w:val="20"/>
        </w:rPr>
      </w:pPr>
      <w:r w:rsidRPr="00DD55F3">
        <w:rPr>
          <w:rFonts w:ascii="Arial" w:eastAsia="Arial" w:hAnsi="Arial" w:cs="Arial"/>
          <w:sz w:val="20"/>
          <w:szCs w:val="20"/>
        </w:rPr>
        <w:t xml:space="preserve">Recognized by prestigious publications including TIME, TechCrunch, and </w:t>
      </w:r>
      <w:proofErr w:type="spellStart"/>
      <w:r w:rsidRPr="00DD55F3">
        <w:rPr>
          <w:rFonts w:ascii="Arial" w:eastAsia="Arial" w:hAnsi="Arial" w:cs="Arial"/>
          <w:sz w:val="20"/>
          <w:szCs w:val="20"/>
        </w:rPr>
        <w:t>Engadget</w:t>
      </w:r>
      <w:proofErr w:type="spellEnd"/>
      <w:r w:rsidRPr="00DD55F3">
        <w:rPr>
          <w:rFonts w:ascii="Arial" w:eastAsia="Arial" w:hAnsi="Arial" w:cs="Arial"/>
          <w:sz w:val="20"/>
          <w:szCs w:val="20"/>
        </w:rPr>
        <w:t>, and secured victory in the CES</w:t>
      </w:r>
      <w:r w:rsidR="00886DD9">
        <w:rPr>
          <w:rFonts w:ascii="Arial" w:eastAsia="Arial" w:hAnsi="Arial" w:cs="Arial"/>
          <w:sz w:val="20"/>
          <w:szCs w:val="20"/>
        </w:rPr>
        <w:t xml:space="preserve"> TechCrunch</w:t>
      </w:r>
      <w:r w:rsidRPr="00DD55F3">
        <w:rPr>
          <w:rFonts w:ascii="Arial" w:eastAsia="Arial" w:hAnsi="Arial" w:cs="Arial"/>
          <w:sz w:val="20"/>
          <w:szCs w:val="20"/>
        </w:rPr>
        <w:t xml:space="preserve"> startup competition.</w:t>
      </w:r>
    </w:p>
    <w:p w14:paraId="4CFC8EEC" w14:textId="0EE92EDF" w:rsidR="00A943A7" w:rsidRDefault="00204FFB" w:rsidP="004C1E6B">
      <w:pPr>
        <w:pStyle w:val="divdocumentsinglecolumn"/>
        <w:tabs>
          <w:tab w:val="right" w:pos="10620"/>
        </w:tabs>
        <w:spacing w:before="180" w:line="260" w:lineRule="atLeast"/>
        <w:ind w:left="576"/>
        <w:rPr>
          <w:rFonts w:ascii="Arial" w:eastAsia="Arial" w:hAnsi="Arial" w:cs="Arial"/>
          <w:sz w:val="20"/>
          <w:szCs w:val="20"/>
        </w:rPr>
      </w:pPr>
      <w:r>
        <w:rPr>
          <w:rStyle w:val="spanjobtitle"/>
          <w:rFonts w:ascii="Arial" w:eastAsia="Arial" w:hAnsi="Arial" w:cs="Arial"/>
          <w:sz w:val="20"/>
          <w:szCs w:val="20"/>
        </w:rPr>
        <w:t>Chief Product Officer</w:t>
      </w:r>
      <w:r w:rsidR="00507DA9">
        <w:rPr>
          <w:rStyle w:val="spanjobtitle"/>
          <w:rFonts w:ascii="Arial" w:eastAsia="Arial" w:hAnsi="Arial" w:cs="Arial"/>
          <w:sz w:val="20"/>
          <w:szCs w:val="20"/>
        </w:rPr>
        <w:t xml:space="preserve"> </w:t>
      </w:r>
      <w:r w:rsidR="0047513D">
        <w:rPr>
          <w:rStyle w:val="spanjobtitle"/>
          <w:rFonts w:ascii="Arial" w:eastAsia="Arial" w:hAnsi="Arial" w:cs="Arial"/>
          <w:sz w:val="20"/>
          <w:szCs w:val="20"/>
        </w:rPr>
        <w:t xml:space="preserve">&amp; CTO </w:t>
      </w:r>
      <w:r w:rsidR="00507DA9">
        <w:rPr>
          <w:rStyle w:val="spanjobtitle"/>
          <w:rFonts w:ascii="Arial" w:eastAsia="Arial" w:hAnsi="Arial" w:cs="Arial"/>
          <w:sz w:val="20"/>
          <w:szCs w:val="20"/>
        </w:rPr>
        <w:t>/</w:t>
      </w:r>
      <w:r w:rsidR="007B2106">
        <w:rPr>
          <w:rStyle w:val="spanjobtitle"/>
          <w:rFonts w:ascii="Arial" w:eastAsia="Arial" w:hAnsi="Arial" w:cs="Arial"/>
          <w:sz w:val="20"/>
          <w:szCs w:val="20"/>
        </w:rPr>
        <w:t xml:space="preserve"> Growth Management</w:t>
      </w:r>
      <w:r>
        <w:rPr>
          <w:rStyle w:val="datesWrapper"/>
          <w:rFonts w:ascii="Arial" w:eastAsia="Arial" w:hAnsi="Arial" w:cs="Arial"/>
          <w:sz w:val="20"/>
          <w:szCs w:val="20"/>
        </w:rPr>
        <w:t xml:space="preserve"> </w:t>
      </w:r>
    </w:p>
    <w:p w14:paraId="1003D5F8" w14:textId="2FCB026B" w:rsidR="00A943A7" w:rsidRDefault="00221557" w:rsidP="004C1E6B">
      <w:pPr>
        <w:pStyle w:val="spanpaddedline"/>
        <w:spacing w:line="260" w:lineRule="atLeast"/>
        <w:ind w:left="576"/>
        <w:rPr>
          <w:rStyle w:val="span"/>
          <w:rFonts w:ascii="Arial" w:eastAsia="Arial" w:hAnsi="Arial" w:cs="Arial"/>
          <w:sz w:val="20"/>
          <w:szCs w:val="20"/>
        </w:rPr>
      </w:pPr>
      <w:proofErr w:type="spellStart"/>
      <w:r>
        <w:rPr>
          <w:rStyle w:val="spancompanyname"/>
          <w:rFonts w:ascii="Arial" w:eastAsia="Arial" w:hAnsi="Arial" w:cs="Arial"/>
          <w:sz w:val="20"/>
          <w:szCs w:val="20"/>
        </w:rPr>
        <w:t>Kanopy</w:t>
      </w:r>
      <w:proofErr w:type="spellEnd"/>
      <w:r w:rsidR="005C56A8">
        <w:rPr>
          <w:rStyle w:val="spancompanyname"/>
          <w:rFonts w:ascii="Arial" w:eastAsia="Arial" w:hAnsi="Arial" w:cs="Arial"/>
          <w:sz w:val="20"/>
          <w:szCs w:val="20"/>
        </w:rPr>
        <w:t xml:space="preserve"> Inc.</w:t>
      </w:r>
      <w:r w:rsidR="00722F2B">
        <w:rPr>
          <w:rStyle w:val="spancompanyname"/>
          <w:rFonts w:ascii="Arial" w:eastAsia="Arial" w:hAnsi="Arial" w:cs="Arial"/>
          <w:sz w:val="20"/>
          <w:szCs w:val="20"/>
        </w:rPr>
        <w:t xml:space="preserve">, </w:t>
      </w:r>
      <w:r w:rsidR="00204FFB">
        <w:rPr>
          <w:rStyle w:val="span"/>
          <w:rFonts w:ascii="Arial" w:eastAsia="Arial" w:hAnsi="Arial" w:cs="Arial"/>
          <w:sz w:val="20"/>
          <w:szCs w:val="20"/>
        </w:rPr>
        <w:t>San Francisco, CA</w:t>
      </w:r>
      <w:r w:rsidR="00DD55F3">
        <w:rPr>
          <w:rStyle w:val="span"/>
          <w:rFonts w:ascii="Arial" w:eastAsia="Arial" w:hAnsi="Arial" w:cs="Arial"/>
          <w:sz w:val="20"/>
          <w:szCs w:val="20"/>
        </w:rPr>
        <w:t xml:space="preserve"> | </w:t>
      </w:r>
      <w:r w:rsidR="00DD55F3" w:rsidRPr="00DD55F3">
        <w:rPr>
          <w:rStyle w:val="datesWrapper"/>
          <w:rFonts w:ascii="Arial" w:eastAsia="Arial" w:hAnsi="Arial" w:cs="Arial"/>
          <w:i/>
          <w:iCs/>
          <w:sz w:val="20"/>
          <w:szCs w:val="20"/>
        </w:rPr>
        <w:t xml:space="preserve">November </w:t>
      </w:r>
      <w:r w:rsidR="00DD55F3" w:rsidRPr="00DD55F3">
        <w:rPr>
          <w:rStyle w:val="span"/>
          <w:rFonts w:ascii="Arial" w:eastAsia="Arial" w:hAnsi="Arial" w:cs="Arial"/>
          <w:i/>
          <w:iCs/>
          <w:sz w:val="20"/>
          <w:szCs w:val="20"/>
        </w:rPr>
        <w:t>2016 – June 2019</w:t>
      </w:r>
    </w:p>
    <w:p w14:paraId="6B228FFE" w14:textId="77777777" w:rsidR="001C168B" w:rsidRDefault="001C168B" w:rsidP="001C168B">
      <w:pPr>
        <w:pStyle w:val="ulli"/>
        <w:numPr>
          <w:ilvl w:val="0"/>
          <w:numId w:val="5"/>
        </w:numPr>
        <w:spacing w:line="260" w:lineRule="atLeast"/>
        <w:ind w:left="972" w:hanging="252"/>
        <w:rPr>
          <w:rFonts w:ascii="Arial" w:eastAsia="Arial" w:hAnsi="Arial" w:cs="Arial"/>
          <w:sz w:val="20"/>
          <w:szCs w:val="20"/>
        </w:rPr>
      </w:pPr>
      <w:r w:rsidRPr="001C168B">
        <w:rPr>
          <w:rFonts w:ascii="Arial" w:eastAsia="Arial" w:hAnsi="Arial" w:cs="Arial"/>
          <w:sz w:val="20"/>
          <w:szCs w:val="20"/>
        </w:rPr>
        <w:lastRenderedPageBreak/>
        <w:t xml:space="preserve">Instrumental in driving exponential growth and strategic initiatives for </w:t>
      </w:r>
      <w:proofErr w:type="spellStart"/>
      <w:r w:rsidRPr="001C168B">
        <w:rPr>
          <w:rFonts w:ascii="Arial" w:eastAsia="Arial" w:hAnsi="Arial" w:cs="Arial"/>
          <w:sz w:val="20"/>
          <w:szCs w:val="20"/>
        </w:rPr>
        <w:t>Kanopy</w:t>
      </w:r>
      <w:proofErr w:type="spellEnd"/>
      <w:r w:rsidRPr="001C168B">
        <w:rPr>
          <w:rFonts w:ascii="Arial" w:eastAsia="Arial" w:hAnsi="Arial" w:cs="Arial"/>
          <w:sz w:val="20"/>
          <w:szCs w:val="20"/>
        </w:rPr>
        <w:t xml:space="preserve">, a leading B2B2C video streaming platform that achieved acquisition by </w:t>
      </w:r>
      <w:proofErr w:type="spellStart"/>
      <w:r w:rsidRPr="001C168B">
        <w:rPr>
          <w:rFonts w:ascii="Arial" w:eastAsia="Arial" w:hAnsi="Arial" w:cs="Arial"/>
          <w:sz w:val="20"/>
          <w:szCs w:val="20"/>
        </w:rPr>
        <w:t>Lsquare</w:t>
      </w:r>
      <w:proofErr w:type="spellEnd"/>
      <w:r w:rsidRPr="001C168B">
        <w:rPr>
          <w:rFonts w:ascii="Arial" w:eastAsia="Arial" w:hAnsi="Arial" w:cs="Arial"/>
          <w:sz w:val="20"/>
          <w:szCs w:val="20"/>
        </w:rPr>
        <w:t xml:space="preserve"> and subsequently </w:t>
      </w:r>
      <w:proofErr w:type="spellStart"/>
      <w:r w:rsidRPr="001C168B">
        <w:rPr>
          <w:rFonts w:ascii="Arial" w:eastAsia="Arial" w:hAnsi="Arial" w:cs="Arial"/>
          <w:sz w:val="20"/>
          <w:szCs w:val="20"/>
        </w:rPr>
        <w:t>OverDrive</w:t>
      </w:r>
      <w:proofErr w:type="spellEnd"/>
      <w:r w:rsidRPr="001C168B">
        <w:rPr>
          <w:rFonts w:ascii="Arial" w:eastAsia="Arial" w:hAnsi="Arial" w:cs="Arial"/>
          <w:sz w:val="20"/>
          <w:szCs w:val="20"/>
        </w:rPr>
        <w:t>.</w:t>
      </w:r>
    </w:p>
    <w:p w14:paraId="63EF2EFF" w14:textId="77777777" w:rsidR="001C168B" w:rsidRDefault="001C168B" w:rsidP="001C168B">
      <w:pPr>
        <w:pStyle w:val="ulli"/>
        <w:numPr>
          <w:ilvl w:val="0"/>
          <w:numId w:val="5"/>
        </w:numPr>
        <w:spacing w:line="260" w:lineRule="atLeast"/>
        <w:ind w:left="972" w:hanging="252"/>
        <w:rPr>
          <w:rFonts w:ascii="Arial" w:eastAsia="Arial" w:hAnsi="Arial" w:cs="Arial"/>
          <w:sz w:val="20"/>
          <w:szCs w:val="20"/>
        </w:rPr>
      </w:pPr>
      <w:r w:rsidRPr="001C168B">
        <w:rPr>
          <w:rFonts w:ascii="Arial" w:eastAsia="Arial" w:hAnsi="Arial" w:cs="Arial"/>
          <w:sz w:val="20"/>
          <w:szCs w:val="20"/>
        </w:rPr>
        <w:t>Directed all facets of the direct-to-consumer (DTC) SVOD business and company-wide growth initiatives for public libraries and universities, focusing on marketing, audience engagement, and user retention strategies.</w:t>
      </w:r>
    </w:p>
    <w:p w14:paraId="2A1EEDD7" w14:textId="5F433928" w:rsidR="001C168B" w:rsidRDefault="001C168B" w:rsidP="001C168B">
      <w:pPr>
        <w:pStyle w:val="ulli"/>
        <w:numPr>
          <w:ilvl w:val="0"/>
          <w:numId w:val="5"/>
        </w:numPr>
        <w:spacing w:line="260" w:lineRule="atLeast"/>
        <w:ind w:left="972" w:hanging="252"/>
        <w:rPr>
          <w:rFonts w:ascii="Arial" w:eastAsia="Arial" w:hAnsi="Arial" w:cs="Arial"/>
          <w:sz w:val="20"/>
          <w:szCs w:val="20"/>
        </w:rPr>
      </w:pPr>
      <w:r w:rsidRPr="001C168B">
        <w:rPr>
          <w:rFonts w:ascii="Arial" w:eastAsia="Arial" w:hAnsi="Arial" w:cs="Arial"/>
          <w:sz w:val="20"/>
          <w:szCs w:val="20"/>
        </w:rPr>
        <w:t xml:space="preserve"> Led the development and launch of over 10 </w:t>
      </w:r>
      <w:proofErr w:type="gramStart"/>
      <w:r w:rsidRPr="001C168B">
        <w:rPr>
          <w:rFonts w:ascii="Arial" w:eastAsia="Arial" w:hAnsi="Arial" w:cs="Arial"/>
          <w:sz w:val="20"/>
          <w:szCs w:val="20"/>
        </w:rPr>
        <w:t>highly-rated</w:t>
      </w:r>
      <w:proofErr w:type="gramEnd"/>
      <w:r w:rsidRPr="001C168B">
        <w:rPr>
          <w:rFonts w:ascii="Arial" w:eastAsia="Arial" w:hAnsi="Arial" w:cs="Arial"/>
          <w:sz w:val="20"/>
          <w:szCs w:val="20"/>
        </w:rPr>
        <w:t xml:space="preserve"> mobile apps within 2.5 years, garnering 1M+ downloads and boasting a 4.8/5 rating on the Apple App Store, enhancing </w:t>
      </w:r>
      <w:proofErr w:type="spellStart"/>
      <w:r w:rsidRPr="001C168B">
        <w:rPr>
          <w:rFonts w:ascii="Arial" w:eastAsia="Arial" w:hAnsi="Arial" w:cs="Arial"/>
          <w:sz w:val="20"/>
          <w:szCs w:val="20"/>
        </w:rPr>
        <w:t>Kanopy's</w:t>
      </w:r>
      <w:proofErr w:type="spellEnd"/>
      <w:r w:rsidRPr="001C168B">
        <w:rPr>
          <w:rFonts w:ascii="Arial" w:eastAsia="Arial" w:hAnsi="Arial" w:cs="Arial"/>
          <w:sz w:val="20"/>
          <w:szCs w:val="20"/>
        </w:rPr>
        <w:t xml:space="preserve"> brand presence and </w:t>
      </w:r>
      <w:r w:rsidR="00CD10D0">
        <w:rPr>
          <w:rFonts w:ascii="Arial" w:eastAsia="Arial" w:hAnsi="Arial" w:cs="Arial"/>
          <w:sz w:val="20"/>
          <w:szCs w:val="20"/>
        </w:rPr>
        <w:t>UX</w:t>
      </w:r>
      <w:r w:rsidRPr="001C168B">
        <w:rPr>
          <w:rFonts w:ascii="Arial" w:eastAsia="Arial" w:hAnsi="Arial" w:cs="Arial"/>
          <w:sz w:val="20"/>
          <w:szCs w:val="20"/>
        </w:rPr>
        <w:t>.</w:t>
      </w:r>
    </w:p>
    <w:p w14:paraId="222A01B1" w14:textId="33B36DCE" w:rsidR="001C168B" w:rsidRPr="001C168B" w:rsidRDefault="001C168B" w:rsidP="001C168B">
      <w:pPr>
        <w:pStyle w:val="ulli"/>
        <w:numPr>
          <w:ilvl w:val="0"/>
          <w:numId w:val="5"/>
        </w:numPr>
        <w:spacing w:line="260" w:lineRule="atLeast"/>
        <w:ind w:left="972" w:hanging="252"/>
        <w:rPr>
          <w:rFonts w:ascii="Arial" w:eastAsia="Arial" w:hAnsi="Arial" w:cs="Arial"/>
          <w:sz w:val="20"/>
          <w:szCs w:val="20"/>
        </w:rPr>
      </w:pPr>
      <w:r w:rsidRPr="001C168B">
        <w:rPr>
          <w:rFonts w:ascii="Arial" w:eastAsia="Arial" w:hAnsi="Arial" w:cs="Arial"/>
          <w:sz w:val="20"/>
          <w:szCs w:val="20"/>
        </w:rPr>
        <w:t>Championed cost-effective measures resulting in a 34% reduction in operating expenses by establishing core infrastructure on AWS, including video hosting, web services, and business intelligence (BI) capabilities.</w:t>
      </w:r>
    </w:p>
    <w:p w14:paraId="70B1940F" w14:textId="26A3CCCB" w:rsidR="008C4830" w:rsidRDefault="008C4830" w:rsidP="008C4830">
      <w:pPr>
        <w:pStyle w:val="divdocumentsinglecolumn"/>
        <w:tabs>
          <w:tab w:val="right" w:pos="10620"/>
        </w:tabs>
        <w:spacing w:before="180" w:line="260" w:lineRule="atLeast"/>
        <w:ind w:left="576"/>
        <w:rPr>
          <w:rFonts w:ascii="Arial" w:eastAsia="Arial" w:hAnsi="Arial" w:cs="Arial"/>
          <w:sz w:val="20"/>
          <w:szCs w:val="20"/>
        </w:rPr>
      </w:pPr>
      <w:r>
        <w:rPr>
          <w:rStyle w:val="spanjobtitle"/>
          <w:rFonts w:ascii="Arial" w:eastAsia="Arial" w:hAnsi="Arial" w:cs="Arial"/>
          <w:sz w:val="20"/>
          <w:szCs w:val="20"/>
        </w:rPr>
        <w:t>VP Strategic Partnerships &amp; Product Marketing</w:t>
      </w:r>
      <w:r>
        <w:rPr>
          <w:rStyle w:val="datesWrapper"/>
          <w:rFonts w:ascii="Arial" w:eastAsia="Arial" w:hAnsi="Arial" w:cs="Arial"/>
          <w:sz w:val="20"/>
          <w:szCs w:val="20"/>
        </w:rPr>
        <w:t xml:space="preserve"> </w:t>
      </w:r>
    </w:p>
    <w:p w14:paraId="6789EFA5" w14:textId="6531CD49" w:rsidR="008C4830" w:rsidRDefault="008C4830" w:rsidP="008C4830">
      <w:pPr>
        <w:pStyle w:val="spanpaddedline"/>
        <w:spacing w:line="260" w:lineRule="atLeast"/>
        <w:ind w:left="576"/>
        <w:rPr>
          <w:rStyle w:val="span"/>
          <w:rFonts w:ascii="Arial" w:eastAsia="Arial" w:hAnsi="Arial" w:cs="Arial"/>
          <w:sz w:val="20"/>
          <w:szCs w:val="20"/>
        </w:rPr>
      </w:pPr>
      <w:r>
        <w:rPr>
          <w:rStyle w:val="spancompanyname"/>
          <w:rFonts w:ascii="Arial" w:eastAsia="Arial" w:hAnsi="Arial" w:cs="Arial"/>
          <w:sz w:val="20"/>
          <w:szCs w:val="20"/>
        </w:rPr>
        <w:t>Thomson Video Networks</w:t>
      </w:r>
      <w:r w:rsidR="00153F47">
        <w:rPr>
          <w:rStyle w:val="spancompanyname"/>
          <w:rFonts w:ascii="Arial" w:eastAsia="Arial" w:hAnsi="Arial" w:cs="Arial"/>
          <w:sz w:val="20"/>
          <w:szCs w:val="20"/>
        </w:rPr>
        <w:t xml:space="preserve"> (acquired)</w:t>
      </w:r>
      <w:r>
        <w:rPr>
          <w:rStyle w:val="spanhypenfont"/>
          <w:rFonts w:ascii="Arial" w:eastAsia="Arial" w:hAnsi="Arial" w:cs="Arial"/>
        </w:rPr>
        <w:t xml:space="preserve">, </w:t>
      </w:r>
      <w:r>
        <w:rPr>
          <w:rStyle w:val="span"/>
          <w:rFonts w:ascii="Arial" w:eastAsia="Arial" w:hAnsi="Arial" w:cs="Arial"/>
          <w:sz w:val="20"/>
          <w:szCs w:val="20"/>
        </w:rPr>
        <w:t>San Francisco, CA</w:t>
      </w:r>
      <w:r w:rsidR="001C168B">
        <w:rPr>
          <w:rStyle w:val="span"/>
          <w:rFonts w:ascii="Arial" w:eastAsia="Arial" w:hAnsi="Arial" w:cs="Arial"/>
          <w:sz w:val="20"/>
          <w:szCs w:val="20"/>
        </w:rPr>
        <w:t xml:space="preserve"> | </w:t>
      </w:r>
      <w:r w:rsidR="001C168B" w:rsidRPr="001C168B">
        <w:rPr>
          <w:rStyle w:val="span"/>
          <w:rFonts w:ascii="Arial" w:eastAsia="Arial" w:hAnsi="Arial" w:cs="Arial"/>
          <w:i/>
          <w:iCs/>
          <w:sz w:val="20"/>
          <w:szCs w:val="20"/>
        </w:rPr>
        <w:t xml:space="preserve">2015 – </w:t>
      </w:r>
      <w:proofErr w:type="gramStart"/>
      <w:r w:rsidR="001C168B" w:rsidRPr="001C168B">
        <w:rPr>
          <w:rStyle w:val="span"/>
          <w:rFonts w:ascii="Arial" w:eastAsia="Arial" w:hAnsi="Arial" w:cs="Arial"/>
          <w:i/>
          <w:iCs/>
          <w:sz w:val="20"/>
          <w:szCs w:val="20"/>
        </w:rPr>
        <w:t>2016</w:t>
      </w:r>
      <w:proofErr w:type="gramEnd"/>
    </w:p>
    <w:p w14:paraId="64C724E3" w14:textId="357908E1" w:rsidR="001C168B" w:rsidRDefault="001C168B" w:rsidP="008C4830">
      <w:pPr>
        <w:pStyle w:val="ulli"/>
        <w:numPr>
          <w:ilvl w:val="0"/>
          <w:numId w:val="5"/>
        </w:numPr>
        <w:spacing w:line="260" w:lineRule="atLeast"/>
        <w:ind w:left="972" w:hanging="252"/>
        <w:rPr>
          <w:rFonts w:ascii="Arial" w:eastAsia="Arial" w:hAnsi="Arial" w:cs="Arial"/>
          <w:sz w:val="20"/>
          <w:szCs w:val="20"/>
        </w:rPr>
      </w:pPr>
      <w:r w:rsidRPr="001C168B">
        <w:rPr>
          <w:rFonts w:ascii="Arial" w:eastAsia="Arial" w:hAnsi="Arial" w:cs="Arial"/>
          <w:sz w:val="20"/>
          <w:szCs w:val="20"/>
        </w:rPr>
        <w:t>Spearheaded marketing, product, and strategic partnership initiatives for the OTT market segment worldwide</w:t>
      </w:r>
      <w:r w:rsidR="00886DD9">
        <w:rPr>
          <w:rFonts w:ascii="Arial" w:eastAsia="Arial" w:hAnsi="Arial" w:cs="Arial"/>
          <w:sz w:val="20"/>
          <w:szCs w:val="20"/>
        </w:rPr>
        <w:t>.</w:t>
      </w:r>
    </w:p>
    <w:p w14:paraId="4BD20DBC" w14:textId="1A995C9A" w:rsidR="00A943A7" w:rsidRDefault="00204FFB" w:rsidP="004C1E6B">
      <w:pPr>
        <w:pStyle w:val="divdocumentsinglecolumn"/>
        <w:tabs>
          <w:tab w:val="right" w:pos="10620"/>
        </w:tabs>
        <w:spacing w:before="180" w:line="260" w:lineRule="atLeast"/>
        <w:ind w:left="576"/>
        <w:rPr>
          <w:rFonts w:ascii="Arial" w:eastAsia="Arial" w:hAnsi="Arial" w:cs="Arial"/>
          <w:sz w:val="20"/>
          <w:szCs w:val="20"/>
        </w:rPr>
      </w:pPr>
      <w:r>
        <w:rPr>
          <w:rStyle w:val="spanjobtitle"/>
          <w:rFonts w:ascii="Arial" w:eastAsia="Arial" w:hAnsi="Arial" w:cs="Arial"/>
          <w:sz w:val="20"/>
          <w:szCs w:val="20"/>
        </w:rPr>
        <w:t>Director of Product Management</w:t>
      </w:r>
      <w:r>
        <w:rPr>
          <w:rStyle w:val="singlecolumnspanpaddedlinenth-child1"/>
          <w:rFonts w:ascii="Arial" w:eastAsia="Arial" w:hAnsi="Arial" w:cs="Arial"/>
          <w:sz w:val="20"/>
          <w:szCs w:val="20"/>
        </w:rPr>
        <w:t xml:space="preserve"> </w:t>
      </w:r>
    </w:p>
    <w:p w14:paraId="5465BBEA" w14:textId="3D066B92" w:rsidR="00A943A7" w:rsidRDefault="00204FFB" w:rsidP="004C1E6B">
      <w:pPr>
        <w:pStyle w:val="spanpaddedline"/>
        <w:spacing w:line="260" w:lineRule="atLeast"/>
        <w:ind w:left="576"/>
        <w:rPr>
          <w:rStyle w:val="span"/>
          <w:rFonts w:ascii="Arial" w:eastAsia="Arial" w:hAnsi="Arial" w:cs="Arial"/>
          <w:sz w:val="20"/>
          <w:szCs w:val="20"/>
        </w:rPr>
      </w:pPr>
      <w:r>
        <w:rPr>
          <w:rStyle w:val="spancompanyname"/>
          <w:rFonts w:ascii="Arial" w:eastAsia="Arial" w:hAnsi="Arial" w:cs="Arial"/>
          <w:sz w:val="20"/>
          <w:szCs w:val="20"/>
        </w:rPr>
        <w:t>Dish Network</w:t>
      </w:r>
      <w:r w:rsidR="00722F2B">
        <w:rPr>
          <w:rStyle w:val="spanhypenfont"/>
          <w:rFonts w:ascii="Arial" w:eastAsia="Arial" w:hAnsi="Arial" w:cs="Arial"/>
        </w:rPr>
        <w:t xml:space="preserve">, </w:t>
      </w:r>
      <w:r>
        <w:rPr>
          <w:rStyle w:val="span"/>
          <w:rFonts w:ascii="Arial" w:eastAsia="Arial" w:hAnsi="Arial" w:cs="Arial"/>
          <w:sz w:val="20"/>
          <w:szCs w:val="20"/>
        </w:rPr>
        <w:t>Foster City, CA</w:t>
      </w:r>
      <w:r w:rsidR="001C168B">
        <w:rPr>
          <w:rStyle w:val="span"/>
          <w:rFonts w:ascii="Arial" w:eastAsia="Arial" w:hAnsi="Arial" w:cs="Arial"/>
          <w:sz w:val="20"/>
          <w:szCs w:val="20"/>
        </w:rPr>
        <w:t xml:space="preserve"> | </w:t>
      </w:r>
      <w:r w:rsidR="001C168B" w:rsidRPr="001C168B">
        <w:rPr>
          <w:rStyle w:val="span"/>
          <w:rFonts w:ascii="Arial" w:eastAsia="Arial" w:hAnsi="Arial" w:cs="Arial"/>
          <w:i/>
          <w:iCs/>
          <w:sz w:val="20"/>
          <w:szCs w:val="20"/>
        </w:rPr>
        <w:t xml:space="preserve">2009 - </w:t>
      </w:r>
      <w:proofErr w:type="gramStart"/>
      <w:r w:rsidR="001C168B" w:rsidRPr="001C168B">
        <w:rPr>
          <w:rStyle w:val="span"/>
          <w:rFonts w:ascii="Arial" w:eastAsia="Arial" w:hAnsi="Arial" w:cs="Arial"/>
          <w:i/>
          <w:iCs/>
          <w:sz w:val="20"/>
          <w:szCs w:val="20"/>
        </w:rPr>
        <w:t>2015</w:t>
      </w:r>
      <w:proofErr w:type="gramEnd"/>
    </w:p>
    <w:p w14:paraId="0C5BE893" w14:textId="5B8D285D" w:rsidR="001C168B" w:rsidRDefault="001C168B" w:rsidP="004C1E6B">
      <w:pPr>
        <w:pStyle w:val="ulli"/>
        <w:numPr>
          <w:ilvl w:val="0"/>
          <w:numId w:val="6"/>
        </w:numPr>
        <w:spacing w:line="260" w:lineRule="atLeast"/>
        <w:ind w:left="972" w:hanging="252"/>
        <w:rPr>
          <w:rFonts w:ascii="Arial" w:eastAsia="Arial" w:hAnsi="Arial" w:cs="Arial"/>
          <w:sz w:val="20"/>
          <w:szCs w:val="20"/>
        </w:rPr>
      </w:pPr>
      <w:r w:rsidRPr="001C168B">
        <w:rPr>
          <w:rFonts w:ascii="Arial" w:eastAsia="Arial" w:hAnsi="Arial" w:cs="Arial"/>
          <w:sz w:val="20"/>
          <w:szCs w:val="20"/>
        </w:rPr>
        <w:t xml:space="preserve">Orchestrated product management efforts for Dish Network's consumer platform, scaling the user base by over 4 million active users through the development and launch of innovative products </w:t>
      </w:r>
      <w:r w:rsidR="00CD10D0">
        <w:rPr>
          <w:rFonts w:ascii="Arial" w:eastAsia="Arial" w:hAnsi="Arial" w:cs="Arial"/>
          <w:sz w:val="20"/>
          <w:szCs w:val="20"/>
        </w:rPr>
        <w:t xml:space="preserve">Dish’s </w:t>
      </w:r>
      <w:r w:rsidRPr="001C168B">
        <w:rPr>
          <w:rFonts w:ascii="Arial" w:eastAsia="Arial" w:hAnsi="Arial" w:cs="Arial"/>
          <w:sz w:val="20"/>
          <w:szCs w:val="20"/>
        </w:rPr>
        <w:t xml:space="preserve">platforms. </w:t>
      </w:r>
    </w:p>
    <w:p w14:paraId="6036EE4E" w14:textId="0205DCCC" w:rsidR="001C168B" w:rsidRPr="00CD10D0" w:rsidRDefault="001C168B" w:rsidP="00CD10D0">
      <w:pPr>
        <w:pStyle w:val="ulli"/>
        <w:numPr>
          <w:ilvl w:val="0"/>
          <w:numId w:val="6"/>
        </w:numPr>
        <w:spacing w:line="260" w:lineRule="atLeast"/>
        <w:ind w:left="972" w:hanging="252"/>
        <w:rPr>
          <w:rFonts w:ascii="Arial" w:eastAsia="Arial" w:hAnsi="Arial" w:cs="Arial"/>
          <w:sz w:val="20"/>
          <w:szCs w:val="20"/>
        </w:rPr>
      </w:pPr>
      <w:r w:rsidRPr="001C168B">
        <w:rPr>
          <w:rFonts w:ascii="Arial" w:eastAsia="Arial" w:hAnsi="Arial" w:cs="Arial"/>
          <w:sz w:val="20"/>
          <w:szCs w:val="20"/>
        </w:rPr>
        <w:t xml:space="preserve">Managed a team of four product managers and over 100 engineers to create a robust ecosystem of digital products spanning web, mobile, backend, and embedded firmware, </w:t>
      </w:r>
      <w:r w:rsidR="00CD10D0">
        <w:rPr>
          <w:rFonts w:ascii="Arial" w:eastAsia="Arial" w:hAnsi="Arial" w:cs="Arial"/>
          <w:sz w:val="20"/>
          <w:szCs w:val="20"/>
        </w:rPr>
        <w:t xml:space="preserve">for Dish customers and in retail. </w:t>
      </w:r>
    </w:p>
    <w:p w14:paraId="23BAF666" w14:textId="77777777" w:rsidR="001C168B" w:rsidRDefault="001C168B" w:rsidP="004C1E6B">
      <w:pPr>
        <w:pStyle w:val="ulli"/>
        <w:numPr>
          <w:ilvl w:val="0"/>
          <w:numId w:val="6"/>
        </w:numPr>
        <w:spacing w:line="260" w:lineRule="atLeast"/>
        <w:ind w:left="972" w:hanging="252"/>
        <w:rPr>
          <w:rFonts w:ascii="Arial" w:eastAsia="Arial" w:hAnsi="Arial" w:cs="Arial"/>
          <w:sz w:val="20"/>
          <w:szCs w:val="20"/>
        </w:rPr>
      </w:pPr>
      <w:r w:rsidRPr="001C168B">
        <w:rPr>
          <w:rFonts w:ascii="Arial" w:eastAsia="Arial" w:hAnsi="Arial" w:cs="Arial"/>
          <w:sz w:val="20"/>
          <w:szCs w:val="20"/>
        </w:rPr>
        <w:t xml:space="preserve">Cultivated strategic partnerships with industry giants including Google, Adobe, Apple, Roku, and Microsoft, fostering seamless </w:t>
      </w:r>
      <w:proofErr w:type="gramStart"/>
      <w:r w:rsidRPr="001C168B">
        <w:rPr>
          <w:rFonts w:ascii="Arial" w:eastAsia="Arial" w:hAnsi="Arial" w:cs="Arial"/>
          <w:sz w:val="20"/>
          <w:szCs w:val="20"/>
        </w:rPr>
        <w:t>integration</w:t>
      </w:r>
      <w:proofErr w:type="gramEnd"/>
      <w:r w:rsidRPr="001C168B">
        <w:rPr>
          <w:rFonts w:ascii="Arial" w:eastAsia="Arial" w:hAnsi="Arial" w:cs="Arial"/>
          <w:sz w:val="20"/>
          <w:szCs w:val="20"/>
        </w:rPr>
        <w:t xml:space="preserve"> and enhancing the value proposition of Dish Network's products and services.</w:t>
      </w:r>
    </w:p>
    <w:p w14:paraId="31F10A71" w14:textId="20E7C281" w:rsidR="001C168B" w:rsidRDefault="001C168B" w:rsidP="004C1E6B">
      <w:pPr>
        <w:pStyle w:val="ulli"/>
        <w:numPr>
          <w:ilvl w:val="0"/>
          <w:numId w:val="6"/>
        </w:numPr>
        <w:spacing w:line="260" w:lineRule="atLeast"/>
        <w:ind w:left="972" w:hanging="252"/>
        <w:rPr>
          <w:rFonts w:ascii="Arial" w:eastAsia="Arial" w:hAnsi="Arial" w:cs="Arial"/>
          <w:sz w:val="20"/>
          <w:szCs w:val="20"/>
        </w:rPr>
      </w:pPr>
      <w:r w:rsidRPr="001C168B">
        <w:rPr>
          <w:rFonts w:ascii="Arial" w:eastAsia="Arial" w:hAnsi="Arial" w:cs="Arial"/>
          <w:sz w:val="20"/>
          <w:szCs w:val="20"/>
        </w:rPr>
        <w:t xml:space="preserve">Spearheaded the transition to Agile/Scrum software development methodologies, enabling faster time-to-market for product releases, ensuring </w:t>
      </w:r>
      <w:r w:rsidR="00CD10D0">
        <w:rPr>
          <w:rFonts w:ascii="Arial" w:eastAsia="Arial" w:hAnsi="Arial" w:cs="Arial"/>
          <w:sz w:val="20"/>
          <w:szCs w:val="20"/>
        </w:rPr>
        <w:t>we</w:t>
      </w:r>
      <w:r w:rsidRPr="001C168B">
        <w:rPr>
          <w:rFonts w:ascii="Arial" w:eastAsia="Arial" w:hAnsi="Arial" w:cs="Arial"/>
          <w:sz w:val="20"/>
          <w:szCs w:val="20"/>
        </w:rPr>
        <w:t xml:space="preserve"> remained competitive in the rapidly evolving digital media landscape.</w:t>
      </w:r>
    </w:p>
    <w:p w14:paraId="6B855B3A" w14:textId="17BC8160" w:rsidR="00A943A7" w:rsidRDefault="00204FFB" w:rsidP="004C1E6B">
      <w:pPr>
        <w:pStyle w:val="divdocumentsinglecolumn"/>
        <w:tabs>
          <w:tab w:val="right" w:pos="10620"/>
        </w:tabs>
        <w:spacing w:before="180" w:line="260" w:lineRule="atLeast"/>
        <w:ind w:left="576"/>
        <w:rPr>
          <w:rFonts w:ascii="Arial" w:eastAsia="Arial" w:hAnsi="Arial" w:cs="Arial"/>
          <w:sz w:val="20"/>
          <w:szCs w:val="20"/>
        </w:rPr>
      </w:pPr>
      <w:r>
        <w:rPr>
          <w:rStyle w:val="spanjobtitle"/>
          <w:rFonts w:ascii="Arial" w:eastAsia="Arial" w:hAnsi="Arial" w:cs="Arial"/>
          <w:sz w:val="20"/>
          <w:szCs w:val="20"/>
        </w:rPr>
        <w:t>Sr. Product Manager</w:t>
      </w:r>
      <w:r>
        <w:rPr>
          <w:rStyle w:val="singlecolumnspanpaddedlinenth-child1"/>
          <w:rFonts w:ascii="Arial" w:eastAsia="Arial" w:hAnsi="Arial" w:cs="Arial"/>
          <w:sz w:val="20"/>
          <w:szCs w:val="20"/>
        </w:rPr>
        <w:t xml:space="preserve"> </w:t>
      </w:r>
      <w:r>
        <w:rPr>
          <w:rStyle w:val="datesWrapper"/>
          <w:rFonts w:ascii="Arial" w:eastAsia="Arial" w:hAnsi="Arial" w:cs="Arial"/>
          <w:sz w:val="20"/>
          <w:szCs w:val="20"/>
        </w:rPr>
        <w:tab/>
        <w:t xml:space="preserve"> </w:t>
      </w:r>
    </w:p>
    <w:p w14:paraId="7609B614" w14:textId="6BA37275" w:rsidR="00A943A7" w:rsidRDefault="00204FFB" w:rsidP="004C1E6B">
      <w:pPr>
        <w:pStyle w:val="spanpaddedline"/>
        <w:spacing w:line="260" w:lineRule="atLeast"/>
        <w:ind w:left="576"/>
        <w:rPr>
          <w:rStyle w:val="span"/>
          <w:rFonts w:ascii="Arial" w:eastAsia="Arial" w:hAnsi="Arial" w:cs="Arial"/>
          <w:sz w:val="20"/>
          <w:szCs w:val="20"/>
        </w:rPr>
      </w:pPr>
      <w:r>
        <w:rPr>
          <w:rStyle w:val="spancompanyname"/>
          <w:rFonts w:ascii="Arial" w:eastAsia="Arial" w:hAnsi="Arial" w:cs="Arial"/>
          <w:sz w:val="20"/>
          <w:szCs w:val="20"/>
        </w:rPr>
        <w:t>Good Technology</w:t>
      </w:r>
      <w:r w:rsidR="00722F2B">
        <w:rPr>
          <w:rStyle w:val="spanhypenfont"/>
          <w:rFonts w:ascii="Arial" w:eastAsia="Arial" w:hAnsi="Arial" w:cs="Arial"/>
        </w:rPr>
        <w:t xml:space="preserve">, </w:t>
      </w:r>
      <w:r>
        <w:rPr>
          <w:rStyle w:val="span"/>
          <w:rFonts w:ascii="Arial" w:eastAsia="Arial" w:hAnsi="Arial" w:cs="Arial"/>
          <w:sz w:val="20"/>
          <w:szCs w:val="20"/>
        </w:rPr>
        <w:t>Sunnyvale, CA</w:t>
      </w:r>
      <w:r w:rsidR="00CD10D0">
        <w:rPr>
          <w:rStyle w:val="span"/>
          <w:rFonts w:ascii="Arial" w:eastAsia="Arial" w:hAnsi="Arial" w:cs="Arial"/>
          <w:sz w:val="20"/>
          <w:szCs w:val="20"/>
        </w:rPr>
        <w:t xml:space="preserve"> | </w:t>
      </w:r>
      <w:r w:rsidR="00CD10D0" w:rsidRPr="00CD10D0">
        <w:rPr>
          <w:rStyle w:val="span"/>
          <w:rFonts w:ascii="Arial" w:eastAsia="Arial" w:hAnsi="Arial" w:cs="Arial"/>
          <w:i/>
          <w:iCs/>
          <w:sz w:val="20"/>
          <w:szCs w:val="20"/>
        </w:rPr>
        <w:t>2008 - 2009</w:t>
      </w:r>
    </w:p>
    <w:p w14:paraId="23199A58" w14:textId="74BBB1D9" w:rsidR="001C168B" w:rsidRPr="00381420" w:rsidRDefault="001C168B" w:rsidP="00381420">
      <w:pPr>
        <w:pStyle w:val="ulli"/>
        <w:numPr>
          <w:ilvl w:val="0"/>
          <w:numId w:val="7"/>
        </w:numPr>
        <w:spacing w:line="260" w:lineRule="atLeast"/>
        <w:ind w:left="972" w:hanging="252"/>
        <w:rPr>
          <w:rFonts w:ascii="Arial" w:eastAsia="Arial" w:hAnsi="Arial" w:cs="Arial"/>
          <w:sz w:val="20"/>
          <w:szCs w:val="20"/>
        </w:rPr>
      </w:pPr>
      <w:r w:rsidRPr="001C168B">
        <w:rPr>
          <w:rFonts w:ascii="Arial" w:eastAsia="Arial" w:hAnsi="Arial" w:cs="Arial"/>
          <w:sz w:val="20"/>
          <w:szCs w:val="20"/>
        </w:rPr>
        <w:t xml:space="preserve">Led the Enterprise Mobile Messaging </w:t>
      </w:r>
      <w:r w:rsidR="00381420">
        <w:rPr>
          <w:rFonts w:ascii="Arial" w:eastAsia="Arial" w:hAnsi="Arial" w:cs="Arial"/>
          <w:sz w:val="20"/>
          <w:szCs w:val="20"/>
        </w:rPr>
        <w:t xml:space="preserve">International </w:t>
      </w:r>
      <w:r w:rsidRPr="001C168B">
        <w:rPr>
          <w:rFonts w:ascii="Arial" w:eastAsia="Arial" w:hAnsi="Arial" w:cs="Arial"/>
          <w:sz w:val="20"/>
          <w:szCs w:val="20"/>
        </w:rPr>
        <w:t>initiative, scaling the international customer base</w:t>
      </w:r>
      <w:r w:rsidR="00381420">
        <w:rPr>
          <w:rFonts w:ascii="Arial" w:eastAsia="Arial" w:hAnsi="Arial" w:cs="Arial"/>
          <w:sz w:val="20"/>
          <w:szCs w:val="20"/>
        </w:rPr>
        <w:t>.</w:t>
      </w:r>
    </w:p>
    <w:p w14:paraId="6FBAEE57" w14:textId="64B7138A" w:rsidR="00E71631" w:rsidRDefault="00E71631" w:rsidP="004C1E6B">
      <w:pPr>
        <w:pStyle w:val="divdocumentsinglecolumn"/>
        <w:tabs>
          <w:tab w:val="right" w:pos="10620"/>
        </w:tabs>
        <w:spacing w:before="180" w:line="260" w:lineRule="atLeast"/>
        <w:ind w:left="576"/>
        <w:rPr>
          <w:rFonts w:ascii="Arial" w:eastAsia="Arial" w:hAnsi="Arial" w:cs="Arial"/>
          <w:sz w:val="20"/>
          <w:szCs w:val="20"/>
        </w:rPr>
      </w:pPr>
      <w:r>
        <w:rPr>
          <w:rStyle w:val="spanjobtitle"/>
          <w:rFonts w:ascii="Arial" w:eastAsia="Arial" w:hAnsi="Arial" w:cs="Arial"/>
          <w:sz w:val="20"/>
          <w:szCs w:val="20"/>
        </w:rPr>
        <w:t xml:space="preserve">Product </w:t>
      </w:r>
      <w:r w:rsidR="0042144C">
        <w:rPr>
          <w:rStyle w:val="spanjobtitle"/>
          <w:rFonts w:ascii="Arial" w:eastAsia="Arial" w:hAnsi="Arial" w:cs="Arial"/>
          <w:sz w:val="20"/>
          <w:szCs w:val="20"/>
        </w:rPr>
        <w:t xml:space="preserve">&amp; Project </w:t>
      </w:r>
      <w:r>
        <w:rPr>
          <w:rStyle w:val="spanjobtitle"/>
          <w:rFonts w:ascii="Arial" w:eastAsia="Arial" w:hAnsi="Arial" w:cs="Arial"/>
          <w:sz w:val="20"/>
          <w:szCs w:val="20"/>
        </w:rPr>
        <w:t xml:space="preserve">Management, </w:t>
      </w:r>
      <w:r w:rsidR="00FF372C">
        <w:rPr>
          <w:rStyle w:val="spanjobtitle"/>
          <w:rFonts w:ascii="Arial" w:eastAsia="Arial" w:hAnsi="Arial" w:cs="Arial"/>
          <w:sz w:val="20"/>
          <w:szCs w:val="20"/>
        </w:rPr>
        <w:t>Pre-</w:t>
      </w:r>
      <w:r>
        <w:rPr>
          <w:rStyle w:val="spanjobtitle"/>
          <w:rFonts w:ascii="Arial" w:eastAsia="Arial" w:hAnsi="Arial" w:cs="Arial"/>
          <w:sz w:val="20"/>
          <w:szCs w:val="20"/>
        </w:rPr>
        <w:t>Sales</w:t>
      </w:r>
      <w:r w:rsidR="00FF372C">
        <w:rPr>
          <w:rStyle w:val="spanjobtitle"/>
          <w:rFonts w:ascii="Arial" w:eastAsia="Arial" w:hAnsi="Arial" w:cs="Arial"/>
          <w:sz w:val="20"/>
          <w:szCs w:val="20"/>
        </w:rPr>
        <w:t xml:space="preserve"> &amp;</w:t>
      </w:r>
      <w:r>
        <w:rPr>
          <w:rStyle w:val="spanjobtitle"/>
          <w:rFonts w:ascii="Arial" w:eastAsia="Arial" w:hAnsi="Arial" w:cs="Arial"/>
          <w:sz w:val="20"/>
          <w:szCs w:val="20"/>
        </w:rPr>
        <w:t xml:space="preserve"> Software Engineering</w:t>
      </w:r>
      <w:r>
        <w:rPr>
          <w:rStyle w:val="singlecolumnspanpaddedlinenth-child1"/>
          <w:rFonts w:ascii="Arial" w:eastAsia="Arial" w:hAnsi="Arial" w:cs="Arial"/>
          <w:sz w:val="20"/>
          <w:szCs w:val="20"/>
        </w:rPr>
        <w:t xml:space="preserve"> </w:t>
      </w:r>
      <w:r>
        <w:rPr>
          <w:rStyle w:val="datesWrapper"/>
          <w:rFonts w:ascii="Arial" w:eastAsia="Arial" w:hAnsi="Arial" w:cs="Arial"/>
          <w:sz w:val="20"/>
          <w:szCs w:val="20"/>
        </w:rPr>
        <w:tab/>
        <w:t xml:space="preserve"> </w:t>
      </w:r>
    </w:p>
    <w:p w14:paraId="715662F5" w14:textId="37A1133A" w:rsidR="00E71631" w:rsidRDefault="00DB095B" w:rsidP="004C1E6B">
      <w:pPr>
        <w:pStyle w:val="spanpaddedline"/>
        <w:spacing w:line="260" w:lineRule="atLeast"/>
        <w:ind w:left="576"/>
        <w:rPr>
          <w:rStyle w:val="span"/>
          <w:rFonts w:ascii="Arial" w:eastAsia="Arial" w:hAnsi="Arial" w:cs="Arial"/>
          <w:sz w:val="20"/>
          <w:szCs w:val="20"/>
        </w:rPr>
      </w:pPr>
      <w:r>
        <w:rPr>
          <w:rStyle w:val="spancompanyname"/>
          <w:rFonts w:ascii="Arial" w:eastAsia="Arial" w:hAnsi="Arial" w:cs="Arial"/>
          <w:sz w:val="20"/>
          <w:szCs w:val="20"/>
        </w:rPr>
        <w:t>S</w:t>
      </w:r>
      <w:r w:rsidR="00B734A5">
        <w:rPr>
          <w:rStyle w:val="spancompanyname"/>
          <w:rFonts w:ascii="Arial" w:eastAsia="Arial" w:hAnsi="Arial" w:cs="Arial"/>
          <w:sz w:val="20"/>
          <w:szCs w:val="20"/>
        </w:rPr>
        <w:t>tartup</w:t>
      </w:r>
      <w:r>
        <w:rPr>
          <w:rStyle w:val="spancompanyname"/>
          <w:rFonts w:ascii="Arial" w:eastAsia="Arial" w:hAnsi="Arial" w:cs="Arial"/>
          <w:sz w:val="20"/>
          <w:szCs w:val="20"/>
        </w:rPr>
        <w:t>s</w:t>
      </w:r>
      <w:r w:rsidR="00E71631">
        <w:rPr>
          <w:rStyle w:val="spancompanyname"/>
          <w:rFonts w:ascii="Arial" w:eastAsia="Arial" w:hAnsi="Arial" w:cs="Arial"/>
          <w:sz w:val="20"/>
          <w:szCs w:val="20"/>
        </w:rPr>
        <w:t xml:space="preserve"> </w:t>
      </w:r>
      <w:r>
        <w:rPr>
          <w:rStyle w:val="spancompanyname"/>
          <w:rFonts w:ascii="Arial" w:eastAsia="Arial" w:hAnsi="Arial" w:cs="Arial"/>
          <w:sz w:val="20"/>
          <w:szCs w:val="20"/>
        </w:rPr>
        <w:t>and F</w:t>
      </w:r>
      <w:r w:rsidR="00FF372C">
        <w:rPr>
          <w:rStyle w:val="spancompanyname"/>
          <w:rFonts w:ascii="Arial" w:eastAsia="Arial" w:hAnsi="Arial" w:cs="Arial"/>
          <w:sz w:val="20"/>
          <w:szCs w:val="20"/>
        </w:rPr>
        <w:t xml:space="preserve">ortune </w:t>
      </w:r>
      <w:r>
        <w:rPr>
          <w:rStyle w:val="spancompanyname"/>
          <w:rFonts w:ascii="Arial" w:eastAsia="Arial" w:hAnsi="Arial" w:cs="Arial"/>
          <w:sz w:val="20"/>
          <w:szCs w:val="20"/>
        </w:rPr>
        <w:t xml:space="preserve">500 </w:t>
      </w:r>
      <w:r w:rsidR="00E71631">
        <w:rPr>
          <w:rStyle w:val="spancompanyname"/>
          <w:rFonts w:ascii="Arial" w:eastAsia="Arial" w:hAnsi="Arial" w:cs="Arial"/>
          <w:sz w:val="20"/>
          <w:szCs w:val="20"/>
        </w:rPr>
        <w:t>companies</w:t>
      </w:r>
      <w:r w:rsidR="00E71631">
        <w:rPr>
          <w:rStyle w:val="spanhypenfont"/>
          <w:rFonts w:ascii="Arial" w:eastAsia="Arial" w:hAnsi="Arial" w:cs="Arial"/>
        </w:rPr>
        <w:t xml:space="preserve">, </w:t>
      </w:r>
      <w:r w:rsidR="00E71631">
        <w:rPr>
          <w:rStyle w:val="span"/>
          <w:rFonts w:ascii="Arial" w:eastAsia="Arial" w:hAnsi="Arial" w:cs="Arial"/>
          <w:sz w:val="20"/>
          <w:szCs w:val="20"/>
        </w:rPr>
        <w:t>Palo Alto, CA</w:t>
      </w:r>
      <w:r w:rsidR="00CD10D0">
        <w:rPr>
          <w:rStyle w:val="span"/>
          <w:rFonts w:ascii="Arial" w:eastAsia="Arial" w:hAnsi="Arial" w:cs="Arial"/>
          <w:sz w:val="20"/>
          <w:szCs w:val="20"/>
        </w:rPr>
        <w:t xml:space="preserve"> | </w:t>
      </w:r>
      <w:r w:rsidR="00CD10D0" w:rsidRPr="00CD10D0">
        <w:rPr>
          <w:rStyle w:val="span"/>
          <w:rFonts w:ascii="Arial" w:eastAsia="Arial" w:hAnsi="Arial" w:cs="Arial"/>
          <w:i/>
          <w:iCs/>
          <w:sz w:val="20"/>
          <w:szCs w:val="20"/>
        </w:rPr>
        <w:t>2000 - 2007</w:t>
      </w:r>
    </w:p>
    <w:p w14:paraId="3F5FA8E1" w14:textId="3257A03A" w:rsidR="0086518C" w:rsidRDefault="0086518C" w:rsidP="004C1E6B">
      <w:pPr>
        <w:pStyle w:val="ulli"/>
        <w:numPr>
          <w:ilvl w:val="0"/>
          <w:numId w:val="8"/>
        </w:numPr>
        <w:spacing w:line="260" w:lineRule="atLeast"/>
        <w:ind w:left="972" w:hanging="252"/>
        <w:rPr>
          <w:rFonts w:ascii="Arial" w:eastAsia="Arial" w:hAnsi="Arial" w:cs="Arial"/>
          <w:sz w:val="20"/>
          <w:szCs w:val="20"/>
        </w:rPr>
      </w:pPr>
      <w:r w:rsidRPr="0086518C">
        <w:rPr>
          <w:rFonts w:ascii="Arial" w:eastAsia="Arial" w:hAnsi="Arial" w:cs="Arial"/>
          <w:sz w:val="20"/>
          <w:szCs w:val="20"/>
        </w:rPr>
        <w:t>Led product development and projects for startups and Fortune 500 companies</w:t>
      </w:r>
      <w:r>
        <w:rPr>
          <w:rFonts w:ascii="Arial" w:eastAsia="Arial" w:hAnsi="Arial" w:cs="Arial"/>
          <w:sz w:val="20"/>
          <w:szCs w:val="20"/>
        </w:rPr>
        <w:t xml:space="preserve"> with US and international telecommunication </w:t>
      </w:r>
      <w:r w:rsidR="00381420">
        <w:rPr>
          <w:rFonts w:ascii="Arial" w:eastAsia="Arial" w:hAnsi="Arial" w:cs="Arial"/>
          <w:sz w:val="20"/>
          <w:szCs w:val="20"/>
        </w:rPr>
        <w:t>customers,</w:t>
      </w:r>
      <w:r w:rsidRPr="0086518C">
        <w:rPr>
          <w:rFonts w:ascii="Arial" w:eastAsia="Arial" w:hAnsi="Arial" w:cs="Arial"/>
          <w:sz w:val="20"/>
          <w:szCs w:val="20"/>
        </w:rPr>
        <w:t xml:space="preserve"> driving innovation and exceeding customer expectations. </w:t>
      </w:r>
    </w:p>
    <w:p w14:paraId="7C7F864D" w14:textId="2C9037E8" w:rsidR="0086518C" w:rsidRPr="00CD10D0" w:rsidRDefault="0086518C" w:rsidP="00CD10D0">
      <w:pPr>
        <w:pStyle w:val="ulli"/>
        <w:numPr>
          <w:ilvl w:val="0"/>
          <w:numId w:val="8"/>
        </w:numPr>
        <w:spacing w:line="260" w:lineRule="atLeast"/>
        <w:ind w:left="972" w:hanging="252"/>
        <w:rPr>
          <w:rFonts w:ascii="Arial" w:eastAsia="Arial" w:hAnsi="Arial" w:cs="Arial"/>
          <w:sz w:val="20"/>
          <w:szCs w:val="20"/>
        </w:rPr>
      </w:pPr>
      <w:r w:rsidRPr="0086518C">
        <w:rPr>
          <w:rFonts w:ascii="Arial" w:eastAsia="Arial" w:hAnsi="Arial" w:cs="Arial"/>
          <w:sz w:val="20"/>
          <w:szCs w:val="20"/>
        </w:rPr>
        <w:t xml:space="preserve">Adapted to diverse environments, navigating startup dynamics and Fortune 500 structures </w:t>
      </w:r>
      <w:r>
        <w:rPr>
          <w:rFonts w:ascii="Arial" w:eastAsia="Arial" w:hAnsi="Arial" w:cs="Arial"/>
          <w:sz w:val="20"/>
          <w:szCs w:val="20"/>
        </w:rPr>
        <w:t>(Motorola, Sun, SGI</w:t>
      </w:r>
      <w:r w:rsidRPr="0086518C">
        <w:rPr>
          <w:rFonts w:ascii="Arial" w:eastAsia="Arial" w:hAnsi="Arial" w:cs="Arial"/>
          <w:sz w:val="20"/>
          <w:szCs w:val="20"/>
        </w:rPr>
        <w:t xml:space="preserve"> to drive successful outcomes</w:t>
      </w:r>
      <w:r>
        <w:rPr>
          <w:rFonts w:ascii="Arial" w:eastAsia="Arial" w:hAnsi="Arial" w:cs="Arial"/>
          <w:sz w:val="20"/>
          <w:szCs w:val="20"/>
        </w:rPr>
        <w:t xml:space="preserve"> with the acquisition of 3 startups (Modulus Video, Electric Cloud, </w:t>
      </w:r>
      <w:proofErr w:type="spellStart"/>
      <w:r>
        <w:rPr>
          <w:rFonts w:ascii="Arial" w:eastAsia="Arial" w:hAnsi="Arial" w:cs="Arial"/>
          <w:sz w:val="20"/>
          <w:szCs w:val="20"/>
        </w:rPr>
        <w:t>Kasenna</w:t>
      </w:r>
      <w:proofErr w:type="spellEnd"/>
      <w:r>
        <w:rPr>
          <w:rFonts w:ascii="Arial" w:eastAsia="Arial" w:hAnsi="Arial" w:cs="Arial"/>
          <w:sz w:val="20"/>
          <w:szCs w:val="20"/>
        </w:rPr>
        <w:t>)</w:t>
      </w:r>
    </w:p>
    <w:p w14:paraId="570C3595" w14:textId="77777777" w:rsidR="009E660F" w:rsidRPr="00944D53" w:rsidRDefault="009E660F" w:rsidP="009E660F">
      <w:pPr>
        <w:pStyle w:val="divdocumentdivsectiontitle"/>
        <w:pBdr>
          <w:bottom w:val="single" w:sz="24" w:space="1" w:color="DADADA"/>
        </w:pBdr>
        <w:spacing w:before="160" w:after="80"/>
        <w:rPr>
          <w:rFonts w:ascii="Arial" w:eastAsia="Arial" w:hAnsi="Arial" w:cs="Arial"/>
          <w:b/>
          <w:bCs/>
          <w:color w:val="000000" w:themeColor="text1"/>
        </w:rPr>
      </w:pPr>
      <w:r w:rsidRPr="00944D53">
        <w:rPr>
          <w:rFonts w:ascii="Arial" w:eastAsia="Arial" w:hAnsi="Arial" w:cs="Arial"/>
          <w:b/>
          <w:bCs/>
          <w:color w:val="000000" w:themeColor="text1"/>
        </w:rPr>
        <w:t>Skills</w:t>
      </w:r>
    </w:p>
    <w:tbl>
      <w:tblPr>
        <w:tblStyle w:val="divdocumenttable"/>
        <w:tblW w:w="10492" w:type="dxa"/>
        <w:tblInd w:w="609" w:type="dxa"/>
        <w:tblLayout w:type="fixed"/>
        <w:tblCellMar>
          <w:left w:w="0" w:type="dxa"/>
          <w:right w:w="0" w:type="dxa"/>
        </w:tblCellMar>
        <w:tblLook w:val="05E0" w:firstRow="1" w:lastRow="1" w:firstColumn="1" w:lastColumn="1" w:noHBand="0" w:noVBand="1"/>
      </w:tblPr>
      <w:tblGrid>
        <w:gridCol w:w="5246"/>
        <w:gridCol w:w="5246"/>
      </w:tblGrid>
      <w:tr w:rsidR="009E660F" w14:paraId="4FBB6E81" w14:textId="77777777" w:rsidTr="009B7A06">
        <w:trPr>
          <w:trHeight w:val="858"/>
        </w:trPr>
        <w:tc>
          <w:tcPr>
            <w:tcW w:w="5246" w:type="dxa"/>
            <w:tcMar>
              <w:top w:w="5" w:type="dxa"/>
              <w:left w:w="5" w:type="dxa"/>
              <w:bottom w:w="5" w:type="dxa"/>
              <w:right w:w="5" w:type="dxa"/>
            </w:tcMar>
            <w:hideMark/>
          </w:tcPr>
          <w:p w14:paraId="4A8FE2C0" w14:textId="2CE3A92E" w:rsidR="00381420" w:rsidRDefault="00381420" w:rsidP="00381420">
            <w:pPr>
              <w:pStyle w:val="ulli"/>
              <w:spacing w:line="260" w:lineRule="atLeast"/>
              <w:rPr>
                <w:rFonts w:ascii="Arial" w:eastAsia="Arial" w:hAnsi="Arial" w:cs="Arial"/>
                <w:sz w:val="20"/>
                <w:szCs w:val="20"/>
              </w:rPr>
            </w:pPr>
            <w:r>
              <w:rPr>
                <w:rFonts w:ascii="Arial" w:eastAsia="Arial" w:hAnsi="Arial" w:cs="Arial"/>
                <w:sz w:val="20"/>
                <w:szCs w:val="20"/>
              </w:rPr>
              <w:t>Technical Skills:</w:t>
            </w:r>
          </w:p>
          <w:p w14:paraId="156B2099" w14:textId="77777777" w:rsidR="00381420" w:rsidRDefault="00381420" w:rsidP="009B7A06">
            <w:pPr>
              <w:pStyle w:val="ulli"/>
              <w:numPr>
                <w:ilvl w:val="0"/>
                <w:numId w:val="1"/>
              </w:numPr>
              <w:spacing w:line="260" w:lineRule="atLeast"/>
              <w:ind w:left="681"/>
              <w:rPr>
                <w:rFonts w:ascii="Arial" w:eastAsia="Arial" w:hAnsi="Arial" w:cs="Arial"/>
                <w:sz w:val="20"/>
                <w:szCs w:val="20"/>
              </w:rPr>
            </w:pPr>
            <w:r w:rsidRPr="00381420">
              <w:rPr>
                <w:rFonts w:ascii="Arial" w:eastAsia="Arial" w:hAnsi="Arial" w:cs="Arial"/>
                <w:sz w:val="20"/>
                <w:szCs w:val="20"/>
              </w:rPr>
              <w:t xml:space="preserve">Product Strategy &amp; Roadmap Development </w:t>
            </w:r>
          </w:p>
          <w:p w14:paraId="0B7CCD47" w14:textId="77777777" w:rsidR="00381420" w:rsidRDefault="00381420" w:rsidP="009B7A06">
            <w:pPr>
              <w:pStyle w:val="ulli"/>
              <w:numPr>
                <w:ilvl w:val="0"/>
                <w:numId w:val="1"/>
              </w:numPr>
              <w:spacing w:line="260" w:lineRule="atLeast"/>
              <w:ind w:left="681"/>
              <w:rPr>
                <w:rFonts w:ascii="Arial" w:eastAsia="Arial" w:hAnsi="Arial" w:cs="Arial"/>
                <w:sz w:val="20"/>
                <w:szCs w:val="20"/>
              </w:rPr>
            </w:pPr>
            <w:r w:rsidRPr="00381420">
              <w:rPr>
                <w:rFonts w:ascii="Arial" w:eastAsia="Arial" w:hAnsi="Arial" w:cs="Arial"/>
                <w:sz w:val="20"/>
                <w:szCs w:val="20"/>
              </w:rPr>
              <w:t xml:space="preserve">Agile/Scrum Methodologies </w:t>
            </w:r>
          </w:p>
          <w:p w14:paraId="031CCC66" w14:textId="77777777" w:rsidR="00381420" w:rsidRDefault="00381420" w:rsidP="009B7A06">
            <w:pPr>
              <w:pStyle w:val="ulli"/>
              <w:numPr>
                <w:ilvl w:val="0"/>
                <w:numId w:val="1"/>
              </w:numPr>
              <w:spacing w:line="260" w:lineRule="atLeast"/>
              <w:ind w:left="681"/>
              <w:rPr>
                <w:rFonts w:ascii="Arial" w:eastAsia="Arial" w:hAnsi="Arial" w:cs="Arial"/>
                <w:sz w:val="20"/>
                <w:szCs w:val="20"/>
              </w:rPr>
            </w:pPr>
            <w:r w:rsidRPr="00381420">
              <w:rPr>
                <w:rFonts w:ascii="Arial" w:eastAsia="Arial" w:hAnsi="Arial" w:cs="Arial"/>
                <w:sz w:val="20"/>
                <w:szCs w:val="20"/>
              </w:rPr>
              <w:t xml:space="preserve">User Experience (UX) Design &amp; Optimization </w:t>
            </w:r>
          </w:p>
          <w:p w14:paraId="05BD9622" w14:textId="77777777" w:rsidR="00381420" w:rsidRDefault="00381420" w:rsidP="009B7A06">
            <w:pPr>
              <w:pStyle w:val="ulli"/>
              <w:numPr>
                <w:ilvl w:val="0"/>
                <w:numId w:val="1"/>
              </w:numPr>
              <w:spacing w:line="260" w:lineRule="atLeast"/>
              <w:ind w:left="681"/>
              <w:rPr>
                <w:rFonts w:ascii="Arial" w:eastAsia="Arial" w:hAnsi="Arial" w:cs="Arial"/>
                <w:sz w:val="20"/>
                <w:szCs w:val="20"/>
              </w:rPr>
            </w:pPr>
            <w:r w:rsidRPr="00381420">
              <w:rPr>
                <w:rFonts w:ascii="Arial" w:eastAsia="Arial" w:hAnsi="Arial" w:cs="Arial"/>
                <w:sz w:val="20"/>
                <w:szCs w:val="20"/>
              </w:rPr>
              <w:t xml:space="preserve">Data-Driven Decision Making </w:t>
            </w:r>
          </w:p>
          <w:p w14:paraId="796F0168" w14:textId="77777777" w:rsidR="00381420" w:rsidRDefault="00381420" w:rsidP="009B7A06">
            <w:pPr>
              <w:pStyle w:val="ulli"/>
              <w:numPr>
                <w:ilvl w:val="0"/>
                <w:numId w:val="1"/>
              </w:numPr>
              <w:spacing w:line="260" w:lineRule="atLeast"/>
              <w:ind w:left="681"/>
              <w:rPr>
                <w:rFonts w:ascii="Arial" w:eastAsia="Arial" w:hAnsi="Arial" w:cs="Arial"/>
                <w:sz w:val="20"/>
                <w:szCs w:val="20"/>
              </w:rPr>
            </w:pPr>
            <w:r w:rsidRPr="00381420">
              <w:rPr>
                <w:rFonts w:ascii="Arial" w:eastAsia="Arial" w:hAnsi="Arial" w:cs="Arial"/>
                <w:sz w:val="20"/>
                <w:szCs w:val="20"/>
              </w:rPr>
              <w:t xml:space="preserve">Market Research &amp; Competitive Analysis </w:t>
            </w:r>
          </w:p>
          <w:p w14:paraId="02427502" w14:textId="77777777" w:rsidR="00381420" w:rsidRDefault="00381420" w:rsidP="009B7A06">
            <w:pPr>
              <w:pStyle w:val="ulli"/>
              <w:numPr>
                <w:ilvl w:val="0"/>
                <w:numId w:val="1"/>
              </w:numPr>
              <w:spacing w:line="260" w:lineRule="atLeast"/>
              <w:ind w:left="681"/>
              <w:rPr>
                <w:rFonts w:ascii="Arial" w:eastAsia="Arial" w:hAnsi="Arial" w:cs="Arial"/>
                <w:sz w:val="20"/>
                <w:szCs w:val="20"/>
              </w:rPr>
            </w:pPr>
            <w:r w:rsidRPr="00381420">
              <w:rPr>
                <w:rFonts w:ascii="Arial" w:eastAsia="Arial" w:hAnsi="Arial" w:cs="Arial"/>
                <w:sz w:val="20"/>
                <w:szCs w:val="20"/>
              </w:rPr>
              <w:t xml:space="preserve">Revenue Optimization &amp; Monetization Strategies </w:t>
            </w:r>
          </w:p>
          <w:p w14:paraId="3CBD091F" w14:textId="3B13D0EA" w:rsidR="00381420" w:rsidRDefault="00381420" w:rsidP="009B7A06">
            <w:pPr>
              <w:pStyle w:val="ulli"/>
              <w:numPr>
                <w:ilvl w:val="0"/>
                <w:numId w:val="1"/>
              </w:numPr>
              <w:spacing w:line="260" w:lineRule="atLeast"/>
              <w:ind w:left="681"/>
              <w:rPr>
                <w:rFonts w:ascii="Arial" w:eastAsia="Arial" w:hAnsi="Arial" w:cs="Arial"/>
                <w:sz w:val="20"/>
                <w:szCs w:val="20"/>
              </w:rPr>
            </w:pPr>
            <w:r w:rsidRPr="00381420">
              <w:rPr>
                <w:rFonts w:ascii="Arial" w:eastAsia="Arial" w:hAnsi="Arial" w:cs="Arial"/>
                <w:sz w:val="20"/>
                <w:szCs w:val="20"/>
              </w:rPr>
              <w:t xml:space="preserve">OTT &amp; Streaming Platform Management </w:t>
            </w:r>
          </w:p>
          <w:p w14:paraId="48BDF437" w14:textId="22EE94AD" w:rsidR="009E660F" w:rsidRPr="00381420" w:rsidRDefault="00381420" w:rsidP="00381420">
            <w:pPr>
              <w:pStyle w:val="ulli"/>
              <w:numPr>
                <w:ilvl w:val="0"/>
                <w:numId w:val="1"/>
              </w:numPr>
              <w:spacing w:line="260" w:lineRule="atLeast"/>
              <w:ind w:left="681"/>
              <w:rPr>
                <w:rFonts w:ascii="Arial" w:eastAsia="Arial" w:hAnsi="Arial" w:cs="Arial"/>
                <w:sz w:val="20"/>
                <w:szCs w:val="20"/>
              </w:rPr>
            </w:pPr>
            <w:r w:rsidRPr="00381420">
              <w:rPr>
                <w:rFonts w:ascii="Arial" w:eastAsia="Arial" w:hAnsi="Arial" w:cs="Arial"/>
                <w:sz w:val="20"/>
                <w:szCs w:val="20"/>
              </w:rPr>
              <w:t>International Market Expansion</w:t>
            </w:r>
          </w:p>
        </w:tc>
        <w:tc>
          <w:tcPr>
            <w:tcW w:w="5246" w:type="dxa"/>
            <w:tcBorders>
              <w:left w:val="single" w:sz="8" w:space="0" w:color="FEFDFD"/>
            </w:tcBorders>
            <w:tcMar>
              <w:top w:w="5" w:type="dxa"/>
              <w:left w:w="10" w:type="dxa"/>
              <w:bottom w:w="5" w:type="dxa"/>
              <w:right w:w="5" w:type="dxa"/>
            </w:tcMar>
            <w:hideMark/>
          </w:tcPr>
          <w:p w14:paraId="449FDC97" w14:textId="76CA8034" w:rsidR="00381420" w:rsidRDefault="00381420" w:rsidP="00381420">
            <w:pPr>
              <w:pStyle w:val="ulli"/>
              <w:spacing w:line="260" w:lineRule="atLeast"/>
              <w:rPr>
                <w:rFonts w:ascii="Arial" w:eastAsia="Arial" w:hAnsi="Arial" w:cs="Arial"/>
                <w:sz w:val="20"/>
                <w:szCs w:val="20"/>
              </w:rPr>
            </w:pPr>
            <w:r>
              <w:rPr>
                <w:rFonts w:ascii="Arial" w:eastAsia="Arial" w:hAnsi="Arial" w:cs="Arial"/>
                <w:sz w:val="20"/>
                <w:szCs w:val="20"/>
              </w:rPr>
              <w:t>Leadership/Soft Skills</w:t>
            </w:r>
          </w:p>
          <w:p w14:paraId="0E18A573" w14:textId="77777777" w:rsidR="00381420" w:rsidRDefault="00381420" w:rsidP="0086518C">
            <w:pPr>
              <w:pStyle w:val="ulli"/>
              <w:numPr>
                <w:ilvl w:val="0"/>
                <w:numId w:val="1"/>
              </w:numPr>
              <w:spacing w:line="260" w:lineRule="atLeast"/>
              <w:ind w:left="681"/>
              <w:rPr>
                <w:rFonts w:ascii="Arial" w:eastAsia="Arial" w:hAnsi="Arial" w:cs="Arial"/>
                <w:sz w:val="20"/>
                <w:szCs w:val="20"/>
              </w:rPr>
            </w:pPr>
            <w:r w:rsidRPr="00381420">
              <w:rPr>
                <w:rFonts w:ascii="Arial" w:eastAsia="Arial" w:hAnsi="Arial" w:cs="Arial"/>
                <w:sz w:val="20"/>
                <w:szCs w:val="20"/>
              </w:rPr>
              <w:t>Cross-Functional Team Leadership</w:t>
            </w:r>
          </w:p>
          <w:p w14:paraId="4583C4CF" w14:textId="77777777" w:rsidR="00381420" w:rsidRDefault="00381420" w:rsidP="0086518C">
            <w:pPr>
              <w:pStyle w:val="ulli"/>
              <w:numPr>
                <w:ilvl w:val="0"/>
                <w:numId w:val="1"/>
              </w:numPr>
              <w:spacing w:line="260" w:lineRule="atLeast"/>
              <w:ind w:left="681"/>
              <w:rPr>
                <w:rFonts w:ascii="Arial" w:eastAsia="Arial" w:hAnsi="Arial" w:cs="Arial"/>
                <w:sz w:val="20"/>
                <w:szCs w:val="20"/>
              </w:rPr>
            </w:pPr>
            <w:r w:rsidRPr="00381420">
              <w:rPr>
                <w:rFonts w:ascii="Arial" w:eastAsia="Arial" w:hAnsi="Arial" w:cs="Arial"/>
                <w:sz w:val="20"/>
                <w:szCs w:val="20"/>
              </w:rPr>
              <w:t xml:space="preserve">Digital Marketing &amp; Customer Engagement </w:t>
            </w:r>
          </w:p>
          <w:p w14:paraId="16E7C54C" w14:textId="77777777" w:rsidR="00381420" w:rsidRDefault="00381420" w:rsidP="0086518C">
            <w:pPr>
              <w:pStyle w:val="ulli"/>
              <w:numPr>
                <w:ilvl w:val="0"/>
                <w:numId w:val="1"/>
              </w:numPr>
              <w:spacing w:line="260" w:lineRule="atLeast"/>
              <w:ind w:left="681"/>
              <w:rPr>
                <w:rFonts w:ascii="Arial" w:eastAsia="Arial" w:hAnsi="Arial" w:cs="Arial"/>
                <w:sz w:val="20"/>
                <w:szCs w:val="20"/>
              </w:rPr>
            </w:pPr>
            <w:r w:rsidRPr="00381420">
              <w:rPr>
                <w:rFonts w:ascii="Arial" w:eastAsia="Arial" w:hAnsi="Arial" w:cs="Arial"/>
                <w:sz w:val="20"/>
                <w:szCs w:val="20"/>
              </w:rPr>
              <w:t xml:space="preserve">Strategic Partnerships &amp; Business Development </w:t>
            </w:r>
          </w:p>
          <w:p w14:paraId="1ACA587A" w14:textId="77777777" w:rsidR="00381420" w:rsidRDefault="00381420" w:rsidP="0086518C">
            <w:pPr>
              <w:pStyle w:val="ulli"/>
              <w:numPr>
                <w:ilvl w:val="0"/>
                <w:numId w:val="1"/>
              </w:numPr>
              <w:spacing w:line="260" w:lineRule="atLeast"/>
              <w:ind w:left="681"/>
              <w:rPr>
                <w:rFonts w:ascii="Arial" w:eastAsia="Arial" w:hAnsi="Arial" w:cs="Arial"/>
                <w:sz w:val="20"/>
                <w:szCs w:val="20"/>
              </w:rPr>
            </w:pPr>
            <w:r w:rsidRPr="00381420">
              <w:rPr>
                <w:rFonts w:ascii="Arial" w:eastAsia="Arial" w:hAnsi="Arial" w:cs="Arial"/>
                <w:sz w:val="20"/>
                <w:szCs w:val="20"/>
              </w:rPr>
              <w:t xml:space="preserve">Innovation &amp; Product Development </w:t>
            </w:r>
          </w:p>
          <w:p w14:paraId="22B3A8B7" w14:textId="77777777" w:rsidR="00381420" w:rsidRDefault="00381420" w:rsidP="0086518C">
            <w:pPr>
              <w:pStyle w:val="ulli"/>
              <w:numPr>
                <w:ilvl w:val="0"/>
                <w:numId w:val="1"/>
              </w:numPr>
              <w:spacing w:line="260" w:lineRule="atLeast"/>
              <w:ind w:left="681"/>
              <w:rPr>
                <w:rFonts w:ascii="Arial" w:eastAsia="Arial" w:hAnsi="Arial" w:cs="Arial"/>
                <w:sz w:val="20"/>
                <w:szCs w:val="20"/>
              </w:rPr>
            </w:pPr>
            <w:r w:rsidRPr="00381420">
              <w:rPr>
                <w:rFonts w:ascii="Arial" w:eastAsia="Arial" w:hAnsi="Arial" w:cs="Arial"/>
                <w:sz w:val="20"/>
                <w:szCs w:val="20"/>
              </w:rPr>
              <w:t xml:space="preserve">Leadership &amp; Talent Development </w:t>
            </w:r>
          </w:p>
          <w:p w14:paraId="290261D5" w14:textId="77777777" w:rsidR="00381420" w:rsidRDefault="00381420" w:rsidP="0086518C">
            <w:pPr>
              <w:pStyle w:val="ulli"/>
              <w:numPr>
                <w:ilvl w:val="0"/>
                <w:numId w:val="1"/>
              </w:numPr>
              <w:spacing w:line="260" w:lineRule="atLeast"/>
              <w:ind w:left="681"/>
              <w:rPr>
                <w:rFonts w:ascii="Arial" w:eastAsia="Arial" w:hAnsi="Arial" w:cs="Arial"/>
                <w:sz w:val="20"/>
                <w:szCs w:val="20"/>
              </w:rPr>
            </w:pPr>
            <w:r w:rsidRPr="00381420">
              <w:rPr>
                <w:rFonts w:ascii="Arial" w:eastAsia="Arial" w:hAnsi="Arial" w:cs="Arial"/>
                <w:sz w:val="20"/>
                <w:szCs w:val="20"/>
              </w:rPr>
              <w:t xml:space="preserve">Business Model Innovation &amp; Strategy Execution </w:t>
            </w:r>
          </w:p>
          <w:p w14:paraId="6E43A75D" w14:textId="77777777" w:rsidR="00381420" w:rsidRDefault="00381420" w:rsidP="0086518C">
            <w:pPr>
              <w:pStyle w:val="ulli"/>
              <w:numPr>
                <w:ilvl w:val="0"/>
                <w:numId w:val="1"/>
              </w:numPr>
              <w:spacing w:line="260" w:lineRule="atLeast"/>
              <w:ind w:left="681"/>
              <w:rPr>
                <w:rFonts w:ascii="Arial" w:eastAsia="Arial" w:hAnsi="Arial" w:cs="Arial"/>
                <w:sz w:val="20"/>
                <w:szCs w:val="20"/>
              </w:rPr>
            </w:pPr>
            <w:r w:rsidRPr="00381420">
              <w:rPr>
                <w:rFonts w:ascii="Arial" w:eastAsia="Arial" w:hAnsi="Arial" w:cs="Arial"/>
                <w:sz w:val="20"/>
                <w:szCs w:val="20"/>
              </w:rPr>
              <w:t xml:space="preserve">Stakeholder Alignment &amp; Communication </w:t>
            </w:r>
          </w:p>
          <w:p w14:paraId="4A5BEAC7" w14:textId="5B6FE226" w:rsidR="00381420" w:rsidRDefault="00381420" w:rsidP="0086518C">
            <w:pPr>
              <w:pStyle w:val="ulli"/>
              <w:numPr>
                <w:ilvl w:val="0"/>
                <w:numId w:val="1"/>
              </w:numPr>
              <w:spacing w:line="260" w:lineRule="atLeast"/>
              <w:ind w:left="681"/>
              <w:rPr>
                <w:rFonts w:ascii="Arial" w:eastAsia="Arial" w:hAnsi="Arial" w:cs="Arial"/>
                <w:sz w:val="20"/>
                <w:szCs w:val="20"/>
              </w:rPr>
            </w:pPr>
            <w:r w:rsidRPr="00381420">
              <w:rPr>
                <w:rFonts w:ascii="Arial" w:eastAsia="Arial" w:hAnsi="Arial" w:cs="Arial"/>
                <w:sz w:val="20"/>
                <w:szCs w:val="20"/>
              </w:rPr>
              <w:t>Management by OKRs</w:t>
            </w:r>
          </w:p>
          <w:p w14:paraId="20B15FF8" w14:textId="77777777" w:rsidR="0086518C" w:rsidRPr="00050A0B" w:rsidRDefault="0086518C" w:rsidP="00381420">
            <w:pPr>
              <w:pStyle w:val="ulli"/>
              <w:spacing w:line="260" w:lineRule="atLeast"/>
              <w:ind w:left="720"/>
              <w:rPr>
                <w:rFonts w:ascii="Arial" w:eastAsia="Arial" w:hAnsi="Arial" w:cs="Arial"/>
                <w:sz w:val="20"/>
                <w:szCs w:val="20"/>
              </w:rPr>
            </w:pPr>
          </w:p>
        </w:tc>
      </w:tr>
    </w:tbl>
    <w:p w14:paraId="23BEE4E2" w14:textId="3961D472" w:rsidR="00A943A7" w:rsidRPr="00944D53" w:rsidRDefault="00204FFB">
      <w:pPr>
        <w:pStyle w:val="divdocumentdivsectiontitle"/>
        <w:pBdr>
          <w:bottom w:val="single" w:sz="24" w:space="1" w:color="DADADA"/>
        </w:pBdr>
        <w:spacing w:before="160" w:after="80"/>
        <w:rPr>
          <w:rFonts w:ascii="Arial" w:eastAsia="Arial" w:hAnsi="Arial" w:cs="Arial"/>
          <w:b/>
          <w:bCs/>
          <w:color w:val="000000" w:themeColor="text1"/>
        </w:rPr>
      </w:pPr>
      <w:r w:rsidRPr="00944D53">
        <w:rPr>
          <w:rFonts w:ascii="Arial" w:eastAsia="Arial" w:hAnsi="Arial" w:cs="Arial"/>
          <w:b/>
          <w:bCs/>
          <w:color w:val="000000" w:themeColor="text1"/>
        </w:rPr>
        <w:t>Education</w:t>
      </w:r>
    </w:p>
    <w:p w14:paraId="6D5F8665" w14:textId="44C493CB" w:rsidR="00A943A7" w:rsidRDefault="00E43D89" w:rsidP="004C1E6B">
      <w:pPr>
        <w:pStyle w:val="divdocumentsinglecolumn"/>
        <w:spacing w:line="260" w:lineRule="atLeast"/>
        <w:ind w:left="864"/>
        <w:rPr>
          <w:rFonts w:ascii="Arial" w:eastAsia="Arial" w:hAnsi="Arial" w:cs="Arial"/>
          <w:sz w:val="20"/>
          <w:szCs w:val="20"/>
        </w:rPr>
      </w:pPr>
      <w:r>
        <w:rPr>
          <w:rStyle w:val="spandegree"/>
          <w:rFonts w:ascii="Arial" w:eastAsia="Arial" w:hAnsi="Arial" w:cs="Arial"/>
          <w:sz w:val="20"/>
          <w:szCs w:val="20"/>
        </w:rPr>
        <w:t xml:space="preserve">Master </w:t>
      </w:r>
      <w:r w:rsidR="0086518C">
        <w:rPr>
          <w:rStyle w:val="spandegree"/>
          <w:rFonts w:ascii="Arial" w:eastAsia="Arial" w:hAnsi="Arial" w:cs="Arial"/>
          <w:sz w:val="20"/>
          <w:szCs w:val="20"/>
        </w:rPr>
        <w:t xml:space="preserve">of </w:t>
      </w:r>
      <w:r>
        <w:rPr>
          <w:rStyle w:val="spandegree"/>
          <w:rFonts w:ascii="Arial" w:eastAsia="Arial" w:hAnsi="Arial" w:cs="Arial"/>
          <w:sz w:val="20"/>
          <w:szCs w:val="20"/>
        </w:rPr>
        <w:t>Business Administration</w:t>
      </w:r>
      <w:r w:rsidR="0086518C">
        <w:rPr>
          <w:rStyle w:val="spandegree"/>
          <w:rFonts w:ascii="Arial" w:eastAsia="Arial" w:hAnsi="Arial" w:cs="Arial"/>
          <w:sz w:val="20"/>
          <w:szCs w:val="20"/>
        </w:rPr>
        <w:t xml:space="preserve"> (</w:t>
      </w:r>
      <w:r w:rsidR="00204FFB">
        <w:rPr>
          <w:rStyle w:val="spandegree"/>
          <w:rFonts w:ascii="Arial" w:eastAsia="Arial" w:hAnsi="Arial" w:cs="Arial"/>
          <w:sz w:val="20"/>
          <w:szCs w:val="20"/>
        </w:rPr>
        <w:t>MBA</w:t>
      </w:r>
      <w:r w:rsidR="0086518C">
        <w:rPr>
          <w:rStyle w:val="spandegree"/>
          <w:rFonts w:ascii="Arial" w:eastAsia="Arial" w:hAnsi="Arial" w:cs="Arial"/>
          <w:sz w:val="20"/>
          <w:szCs w:val="20"/>
        </w:rPr>
        <w:t>)</w:t>
      </w:r>
      <w:r w:rsidR="0086518C">
        <w:rPr>
          <w:rStyle w:val="span"/>
          <w:rFonts w:ascii="Arial" w:eastAsia="Arial" w:hAnsi="Arial" w:cs="Arial"/>
          <w:sz w:val="20"/>
          <w:szCs w:val="20"/>
        </w:rPr>
        <w:t xml:space="preserve"> with a focus on</w:t>
      </w:r>
      <w:r w:rsidR="00204FFB">
        <w:rPr>
          <w:rStyle w:val="span"/>
          <w:rFonts w:ascii="Arial" w:eastAsia="Arial" w:hAnsi="Arial" w:cs="Arial"/>
          <w:sz w:val="20"/>
          <w:szCs w:val="20"/>
        </w:rPr>
        <w:t xml:space="preserve"> </w:t>
      </w:r>
      <w:r w:rsidR="00840BEC">
        <w:rPr>
          <w:rStyle w:val="spanprogramline"/>
          <w:rFonts w:ascii="Arial" w:eastAsia="Arial" w:hAnsi="Arial" w:cs="Arial"/>
          <w:sz w:val="20"/>
          <w:szCs w:val="20"/>
        </w:rPr>
        <w:t>Entrepreneurship</w:t>
      </w:r>
      <w:r w:rsidR="0086518C">
        <w:rPr>
          <w:rStyle w:val="singlecolumnspanpaddedlinenth-child1"/>
          <w:rFonts w:ascii="Arial" w:eastAsia="Arial" w:hAnsi="Arial" w:cs="Arial"/>
          <w:sz w:val="20"/>
          <w:szCs w:val="20"/>
        </w:rPr>
        <w:t xml:space="preserve">, </w:t>
      </w:r>
      <w:r w:rsidR="0086518C">
        <w:rPr>
          <w:rStyle w:val="spanprogramline"/>
          <w:rFonts w:ascii="Arial" w:eastAsia="Arial" w:hAnsi="Arial" w:cs="Arial"/>
          <w:sz w:val="20"/>
          <w:szCs w:val="20"/>
        </w:rPr>
        <w:t>Pr</w:t>
      </w:r>
      <w:r w:rsidR="00840BEC">
        <w:rPr>
          <w:rStyle w:val="spanprogramline"/>
          <w:rFonts w:ascii="Arial" w:eastAsia="Arial" w:hAnsi="Arial" w:cs="Arial"/>
          <w:sz w:val="20"/>
          <w:szCs w:val="20"/>
        </w:rPr>
        <w:t xml:space="preserve">oduct </w:t>
      </w:r>
      <w:r w:rsidR="0086518C">
        <w:rPr>
          <w:rStyle w:val="spanprogramline"/>
          <w:rFonts w:ascii="Arial" w:eastAsia="Arial" w:hAnsi="Arial" w:cs="Arial"/>
          <w:sz w:val="20"/>
          <w:szCs w:val="20"/>
        </w:rPr>
        <w:t xml:space="preserve">Strategy&amp; </w:t>
      </w:r>
      <w:r w:rsidR="00204FFB">
        <w:rPr>
          <w:rStyle w:val="spanprogramline"/>
          <w:rFonts w:ascii="Arial" w:eastAsia="Arial" w:hAnsi="Arial" w:cs="Arial"/>
          <w:sz w:val="20"/>
          <w:szCs w:val="20"/>
        </w:rPr>
        <w:t>Marketing</w:t>
      </w:r>
    </w:p>
    <w:p w14:paraId="04B3B7CC" w14:textId="65BCA892" w:rsidR="00A943A7" w:rsidRDefault="00204FFB" w:rsidP="00886DD9">
      <w:pPr>
        <w:pStyle w:val="spanpaddedline"/>
        <w:spacing w:line="260" w:lineRule="atLeast"/>
        <w:ind w:left="864"/>
        <w:rPr>
          <w:rFonts w:ascii="Arial" w:eastAsia="Arial" w:hAnsi="Arial" w:cs="Arial"/>
          <w:sz w:val="20"/>
          <w:szCs w:val="20"/>
        </w:rPr>
      </w:pPr>
      <w:r>
        <w:rPr>
          <w:rStyle w:val="spancompanyname"/>
          <w:rFonts w:ascii="Arial" w:eastAsia="Arial" w:hAnsi="Arial" w:cs="Arial"/>
          <w:b w:val="0"/>
          <w:bCs w:val="0"/>
          <w:sz w:val="20"/>
          <w:szCs w:val="20"/>
        </w:rPr>
        <w:t>Leavey School of Business</w:t>
      </w:r>
      <w:r>
        <w:rPr>
          <w:rStyle w:val="spanhypenfont"/>
          <w:rFonts w:ascii="Arial" w:eastAsia="Arial" w:hAnsi="Arial" w:cs="Arial"/>
        </w:rPr>
        <w:t xml:space="preserve"> </w:t>
      </w:r>
      <w:r>
        <w:rPr>
          <w:rStyle w:val="spanhypenfont"/>
          <w:rFonts w:ascii="MS Mincho" w:eastAsia="MS Mincho" w:hAnsi="MS Mincho" w:cs="MS Mincho"/>
        </w:rPr>
        <w:t>－</w:t>
      </w:r>
      <w:r>
        <w:rPr>
          <w:rStyle w:val="spanhypenfont"/>
          <w:rFonts w:ascii="Arial" w:eastAsia="Arial" w:hAnsi="Arial" w:cs="Arial"/>
        </w:rPr>
        <w:t xml:space="preserve"> </w:t>
      </w:r>
      <w:r>
        <w:rPr>
          <w:rStyle w:val="span"/>
          <w:rFonts w:ascii="Arial" w:eastAsia="Arial" w:hAnsi="Arial" w:cs="Arial"/>
          <w:sz w:val="20"/>
          <w:szCs w:val="20"/>
        </w:rPr>
        <w:t xml:space="preserve">Santa Clara, </w:t>
      </w:r>
      <w:proofErr w:type="gramStart"/>
      <w:r>
        <w:rPr>
          <w:rStyle w:val="span"/>
          <w:rFonts w:ascii="Arial" w:eastAsia="Arial" w:hAnsi="Arial" w:cs="Arial"/>
          <w:sz w:val="20"/>
          <w:szCs w:val="20"/>
        </w:rPr>
        <w:t>CA</w:t>
      </w:r>
      <w:proofErr w:type="gramEnd"/>
      <w:r>
        <w:rPr>
          <w:rFonts w:ascii="Arial" w:eastAsia="Arial" w:hAnsi="Arial" w:cs="Arial"/>
          <w:sz w:val="20"/>
          <w:szCs w:val="20"/>
        </w:rPr>
        <w:t xml:space="preserve"> </w:t>
      </w:r>
      <w:r w:rsidR="00886DD9">
        <w:rPr>
          <w:rFonts w:ascii="Arial" w:eastAsia="Arial" w:hAnsi="Arial" w:cs="Arial"/>
          <w:sz w:val="20"/>
          <w:szCs w:val="20"/>
        </w:rPr>
        <w:t xml:space="preserve">and </w:t>
      </w:r>
      <w:r w:rsidR="00886DD9" w:rsidRPr="00153F47">
        <w:rPr>
          <w:rStyle w:val="spancompanyname"/>
          <w:rFonts w:ascii="Arial" w:eastAsia="Arial" w:hAnsi="Arial" w:cs="Arial"/>
          <w:b w:val="0"/>
          <w:bCs w:val="0"/>
          <w:sz w:val="20"/>
          <w:szCs w:val="20"/>
        </w:rPr>
        <w:t>Beijing International MBA</w:t>
      </w:r>
      <w:r w:rsidR="00886DD9">
        <w:rPr>
          <w:rStyle w:val="spanhypenfont"/>
          <w:rFonts w:ascii="MS Mincho" w:eastAsia="MS Mincho" w:hAnsi="MS Mincho" w:cs="MS Mincho"/>
        </w:rPr>
        <w:t>－</w:t>
      </w:r>
      <w:r w:rsidR="00886DD9">
        <w:rPr>
          <w:rStyle w:val="spanhypenfont"/>
          <w:rFonts w:ascii="Arial" w:eastAsia="Arial" w:hAnsi="Arial" w:cs="Arial"/>
        </w:rPr>
        <w:t xml:space="preserve"> </w:t>
      </w:r>
      <w:r w:rsidR="00886DD9">
        <w:rPr>
          <w:rStyle w:val="span"/>
          <w:rFonts w:ascii="Arial" w:eastAsia="Arial" w:hAnsi="Arial" w:cs="Arial"/>
          <w:sz w:val="20"/>
          <w:szCs w:val="20"/>
        </w:rPr>
        <w:t>Peking University, China</w:t>
      </w:r>
    </w:p>
    <w:p w14:paraId="078AC0BB" w14:textId="6CD03B79" w:rsidR="00810172" w:rsidRPr="0086518C" w:rsidRDefault="00E43D89" w:rsidP="0086518C">
      <w:pPr>
        <w:pStyle w:val="divdocumentsinglecolumn"/>
        <w:spacing w:before="180" w:line="260" w:lineRule="atLeast"/>
        <w:ind w:left="864"/>
        <w:rPr>
          <w:rFonts w:ascii="Arial" w:eastAsia="Arial" w:hAnsi="Arial" w:cs="Arial"/>
          <w:b/>
          <w:bCs/>
          <w:sz w:val="20"/>
          <w:szCs w:val="20"/>
        </w:rPr>
      </w:pPr>
      <w:proofErr w:type="spellStart"/>
      <w:proofErr w:type="gramStart"/>
      <w:r>
        <w:rPr>
          <w:rStyle w:val="spandegree"/>
          <w:rFonts w:ascii="Arial" w:eastAsia="Arial" w:hAnsi="Arial" w:cs="Arial"/>
          <w:sz w:val="20"/>
          <w:szCs w:val="20"/>
        </w:rPr>
        <w:t>Masters</w:t>
      </w:r>
      <w:proofErr w:type="spellEnd"/>
      <w:r>
        <w:rPr>
          <w:rStyle w:val="spandegree"/>
          <w:rFonts w:ascii="Arial" w:eastAsia="Arial" w:hAnsi="Arial" w:cs="Arial"/>
          <w:sz w:val="20"/>
          <w:szCs w:val="20"/>
        </w:rPr>
        <w:t xml:space="preserve"> </w:t>
      </w:r>
      <w:r w:rsidR="0086518C">
        <w:rPr>
          <w:rStyle w:val="spandegree"/>
          <w:rFonts w:ascii="Arial" w:eastAsia="Arial" w:hAnsi="Arial" w:cs="Arial"/>
          <w:sz w:val="20"/>
          <w:szCs w:val="20"/>
        </w:rPr>
        <w:t xml:space="preserve">of </w:t>
      </w:r>
      <w:r>
        <w:rPr>
          <w:rStyle w:val="spandegree"/>
          <w:rFonts w:ascii="Arial" w:eastAsia="Arial" w:hAnsi="Arial" w:cs="Arial"/>
          <w:sz w:val="20"/>
          <w:szCs w:val="20"/>
        </w:rPr>
        <w:t>Science</w:t>
      </w:r>
      <w:proofErr w:type="gramEnd"/>
      <w:r w:rsidR="0086518C">
        <w:rPr>
          <w:rStyle w:val="spandegree"/>
          <w:rFonts w:ascii="Arial" w:eastAsia="Arial" w:hAnsi="Arial" w:cs="Arial"/>
          <w:sz w:val="20"/>
          <w:szCs w:val="20"/>
        </w:rPr>
        <w:t xml:space="preserve"> in Computer Science (</w:t>
      </w:r>
      <w:r w:rsidR="00204FFB">
        <w:rPr>
          <w:rStyle w:val="spandegree"/>
          <w:rFonts w:ascii="Arial" w:eastAsia="Arial" w:hAnsi="Arial" w:cs="Arial"/>
          <w:sz w:val="20"/>
          <w:szCs w:val="20"/>
        </w:rPr>
        <w:t>MS</w:t>
      </w:r>
      <w:r>
        <w:rPr>
          <w:rStyle w:val="spandegree"/>
          <w:rFonts w:ascii="Arial" w:eastAsia="Arial" w:hAnsi="Arial" w:cs="Arial"/>
          <w:sz w:val="20"/>
          <w:szCs w:val="20"/>
        </w:rPr>
        <w:t>CS</w:t>
      </w:r>
      <w:r w:rsidR="0086518C">
        <w:rPr>
          <w:rStyle w:val="spandegree"/>
          <w:rFonts w:ascii="Arial" w:eastAsia="Arial" w:hAnsi="Arial" w:cs="Arial"/>
          <w:sz w:val="20"/>
          <w:szCs w:val="20"/>
        </w:rPr>
        <w:t xml:space="preserve">) </w:t>
      </w:r>
      <w:r w:rsidR="0086518C" w:rsidRPr="0086518C">
        <w:rPr>
          <w:rStyle w:val="spandegree"/>
          <w:rFonts w:ascii="Arial" w:eastAsia="Arial" w:hAnsi="Arial" w:cs="Arial"/>
          <w:b w:val="0"/>
          <w:bCs w:val="0"/>
          <w:sz w:val="20"/>
          <w:szCs w:val="20"/>
        </w:rPr>
        <w:t>with a focus</w:t>
      </w:r>
      <w:r w:rsidR="0086518C">
        <w:rPr>
          <w:rStyle w:val="spandegree"/>
          <w:rFonts w:ascii="Arial" w:eastAsia="Arial" w:hAnsi="Arial" w:cs="Arial"/>
          <w:sz w:val="20"/>
          <w:szCs w:val="20"/>
        </w:rPr>
        <w:t xml:space="preserve"> on Networking, Software and New Media</w:t>
      </w:r>
      <w:r w:rsidR="0086518C">
        <w:rPr>
          <w:rStyle w:val="spandegree"/>
          <w:rFonts w:ascii="Arial" w:eastAsia="Arial" w:hAnsi="Arial" w:cs="Arial"/>
          <w:sz w:val="20"/>
          <w:szCs w:val="20"/>
        </w:rPr>
        <w:br/>
      </w:r>
      <w:r w:rsidR="0086518C">
        <w:rPr>
          <w:rStyle w:val="span"/>
          <w:rFonts w:ascii="Arial" w:eastAsia="Arial" w:hAnsi="Arial" w:cs="Arial"/>
          <w:sz w:val="20"/>
          <w:szCs w:val="20"/>
        </w:rPr>
        <w:t>Polytech Nantes, France</w:t>
      </w:r>
      <w:r w:rsidR="00204FFB">
        <w:rPr>
          <w:rStyle w:val="singlecolumnspanpaddedlinenth-child1"/>
          <w:rFonts w:ascii="Arial" w:eastAsia="Arial" w:hAnsi="Arial" w:cs="Arial"/>
          <w:sz w:val="20"/>
          <w:szCs w:val="20"/>
        </w:rPr>
        <w:t xml:space="preserve"> </w:t>
      </w:r>
    </w:p>
    <w:sectPr w:rsidR="00810172" w:rsidRPr="0086518C" w:rsidSect="00E42049">
      <w:headerReference w:type="even" r:id="rId10"/>
      <w:headerReference w:type="default" r:id="rId11"/>
      <w:footerReference w:type="even" r:id="rId12"/>
      <w:footerReference w:type="default" r:id="rId13"/>
      <w:headerReference w:type="first" r:id="rId14"/>
      <w:footerReference w:type="first" r:id="rId15"/>
      <w:pgSz w:w="12240" w:h="15840"/>
      <w:pgMar w:top="720" w:right="720" w:bottom="720" w:left="72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8C54EA" w14:textId="77777777" w:rsidR="00E42049" w:rsidRDefault="00E42049" w:rsidP="00944D53">
      <w:r>
        <w:separator/>
      </w:r>
    </w:p>
  </w:endnote>
  <w:endnote w:type="continuationSeparator" w:id="0">
    <w:p w14:paraId="7D301BC3" w14:textId="77777777" w:rsidR="00E42049" w:rsidRDefault="00E42049" w:rsidP="00944D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DBCB47" w14:textId="77777777" w:rsidR="00F76663" w:rsidRDefault="00F7666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7C853A" w14:textId="1DBADBC6" w:rsidR="00944D53" w:rsidRPr="00133C80" w:rsidRDefault="00944D53" w:rsidP="00D65C11">
    <w:pPr>
      <w:pStyle w:val="Footer"/>
      <w:jc w:val="right"/>
      <w:rPr>
        <w:rFonts w:ascii="Arial" w:hAnsi="Arial" w:cs="Arial"/>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90A859" w14:textId="77777777" w:rsidR="00F76663" w:rsidRDefault="00F766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93F931" w14:textId="77777777" w:rsidR="00E42049" w:rsidRDefault="00E42049" w:rsidP="00944D53">
      <w:r>
        <w:separator/>
      </w:r>
    </w:p>
  </w:footnote>
  <w:footnote w:type="continuationSeparator" w:id="0">
    <w:p w14:paraId="4CAE36D0" w14:textId="77777777" w:rsidR="00E42049" w:rsidRDefault="00E42049" w:rsidP="00944D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0E5F0" w14:textId="77777777" w:rsidR="00944D53" w:rsidRDefault="00944D5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A19D64" w14:textId="77777777" w:rsidR="00944D53" w:rsidRDefault="00944D5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77C0F" w14:textId="77777777" w:rsidR="00944D53" w:rsidRDefault="00944D5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F1DC428C">
      <w:start w:val="1"/>
      <w:numFmt w:val="bullet"/>
      <w:lvlText w:val=""/>
      <w:lvlJc w:val="left"/>
      <w:pPr>
        <w:ind w:left="720" w:hanging="360"/>
      </w:pPr>
      <w:rPr>
        <w:rFonts w:ascii="Symbol" w:hAnsi="Symbol"/>
      </w:rPr>
    </w:lvl>
    <w:lvl w:ilvl="1" w:tplc="518CD028">
      <w:start w:val="1"/>
      <w:numFmt w:val="bullet"/>
      <w:lvlText w:val="o"/>
      <w:lvlJc w:val="left"/>
      <w:pPr>
        <w:tabs>
          <w:tab w:val="num" w:pos="1440"/>
        </w:tabs>
        <w:ind w:left="1440" w:hanging="360"/>
      </w:pPr>
      <w:rPr>
        <w:rFonts w:ascii="Courier New" w:hAnsi="Courier New"/>
      </w:rPr>
    </w:lvl>
    <w:lvl w:ilvl="2" w:tplc="14A2CDDC">
      <w:start w:val="1"/>
      <w:numFmt w:val="bullet"/>
      <w:lvlText w:val=""/>
      <w:lvlJc w:val="left"/>
      <w:pPr>
        <w:tabs>
          <w:tab w:val="num" w:pos="2160"/>
        </w:tabs>
        <w:ind w:left="2160" w:hanging="360"/>
      </w:pPr>
      <w:rPr>
        <w:rFonts w:ascii="Wingdings" w:hAnsi="Wingdings"/>
      </w:rPr>
    </w:lvl>
    <w:lvl w:ilvl="3" w:tplc="FDBCE072">
      <w:start w:val="1"/>
      <w:numFmt w:val="bullet"/>
      <w:lvlText w:val=""/>
      <w:lvlJc w:val="left"/>
      <w:pPr>
        <w:tabs>
          <w:tab w:val="num" w:pos="2880"/>
        </w:tabs>
        <w:ind w:left="2880" w:hanging="360"/>
      </w:pPr>
      <w:rPr>
        <w:rFonts w:ascii="Symbol" w:hAnsi="Symbol"/>
      </w:rPr>
    </w:lvl>
    <w:lvl w:ilvl="4" w:tplc="06A66306">
      <w:start w:val="1"/>
      <w:numFmt w:val="bullet"/>
      <w:lvlText w:val="o"/>
      <w:lvlJc w:val="left"/>
      <w:pPr>
        <w:tabs>
          <w:tab w:val="num" w:pos="3600"/>
        </w:tabs>
        <w:ind w:left="3600" w:hanging="360"/>
      </w:pPr>
      <w:rPr>
        <w:rFonts w:ascii="Courier New" w:hAnsi="Courier New"/>
      </w:rPr>
    </w:lvl>
    <w:lvl w:ilvl="5" w:tplc="4822D634">
      <w:start w:val="1"/>
      <w:numFmt w:val="bullet"/>
      <w:lvlText w:val=""/>
      <w:lvlJc w:val="left"/>
      <w:pPr>
        <w:tabs>
          <w:tab w:val="num" w:pos="4320"/>
        </w:tabs>
        <w:ind w:left="4320" w:hanging="360"/>
      </w:pPr>
      <w:rPr>
        <w:rFonts w:ascii="Wingdings" w:hAnsi="Wingdings"/>
      </w:rPr>
    </w:lvl>
    <w:lvl w:ilvl="6" w:tplc="4A424D1E">
      <w:start w:val="1"/>
      <w:numFmt w:val="bullet"/>
      <w:lvlText w:val=""/>
      <w:lvlJc w:val="left"/>
      <w:pPr>
        <w:tabs>
          <w:tab w:val="num" w:pos="5040"/>
        </w:tabs>
        <w:ind w:left="5040" w:hanging="360"/>
      </w:pPr>
      <w:rPr>
        <w:rFonts w:ascii="Symbol" w:hAnsi="Symbol"/>
      </w:rPr>
    </w:lvl>
    <w:lvl w:ilvl="7" w:tplc="E382A7A6">
      <w:start w:val="1"/>
      <w:numFmt w:val="bullet"/>
      <w:lvlText w:val="o"/>
      <w:lvlJc w:val="left"/>
      <w:pPr>
        <w:tabs>
          <w:tab w:val="num" w:pos="5760"/>
        </w:tabs>
        <w:ind w:left="5760" w:hanging="360"/>
      </w:pPr>
      <w:rPr>
        <w:rFonts w:ascii="Courier New" w:hAnsi="Courier New"/>
      </w:rPr>
    </w:lvl>
    <w:lvl w:ilvl="8" w:tplc="108E9D3C">
      <w:start w:val="1"/>
      <w:numFmt w:val="bullet"/>
      <w:lvlText w:val=""/>
      <w:lvlJc w:val="left"/>
      <w:pPr>
        <w:tabs>
          <w:tab w:val="num" w:pos="6480"/>
        </w:tabs>
        <w:ind w:left="6480" w:hanging="360"/>
      </w:pPr>
      <w:rPr>
        <w:rFonts w:ascii="Wingdings" w:hAnsi="Wingdings"/>
      </w:rPr>
    </w:lvl>
  </w:abstractNum>
  <w:abstractNum w:abstractNumId="1" w15:restartNumberingAfterBreak="0">
    <w:nsid w:val="00000002"/>
    <w:multiLevelType w:val="hybridMultilevel"/>
    <w:tmpl w:val="00000002"/>
    <w:lvl w:ilvl="0" w:tplc="0FA0BCE6">
      <w:start w:val="1"/>
      <w:numFmt w:val="bullet"/>
      <w:lvlText w:val=""/>
      <w:lvlJc w:val="left"/>
      <w:pPr>
        <w:ind w:left="720" w:hanging="360"/>
      </w:pPr>
      <w:rPr>
        <w:rFonts w:ascii="Symbol" w:hAnsi="Symbol"/>
      </w:rPr>
    </w:lvl>
    <w:lvl w:ilvl="1" w:tplc="37B2284E">
      <w:start w:val="1"/>
      <w:numFmt w:val="bullet"/>
      <w:lvlText w:val="o"/>
      <w:lvlJc w:val="left"/>
      <w:pPr>
        <w:tabs>
          <w:tab w:val="num" w:pos="1440"/>
        </w:tabs>
        <w:ind w:left="1440" w:hanging="360"/>
      </w:pPr>
      <w:rPr>
        <w:rFonts w:ascii="Courier New" w:hAnsi="Courier New"/>
      </w:rPr>
    </w:lvl>
    <w:lvl w:ilvl="2" w:tplc="86005622">
      <w:start w:val="1"/>
      <w:numFmt w:val="bullet"/>
      <w:lvlText w:val=""/>
      <w:lvlJc w:val="left"/>
      <w:pPr>
        <w:tabs>
          <w:tab w:val="num" w:pos="2160"/>
        </w:tabs>
        <w:ind w:left="2160" w:hanging="360"/>
      </w:pPr>
      <w:rPr>
        <w:rFonts w:ascii="Wingdings" w:hAnsi="Wingdings"/>
      </w:rPr>
    </w:lvl>
    <w:lvl w:ilvl="3" w:tplc="C1D24AB6">
      <w:start w:val="1"/>
      <w:numFmt w:val="bullet"/>
      <w:lvlText w:val=""/>
      <w:lvlJc w:val="left"/>
      <w:pPr>
        <w:tabs>
          <w:tab w:val="num" w:pos="2880"/>
        </w:tabs>
        <w:ind w:left="2880" w:hanging="360"/>
      </w:pPr>
      <w:rPr>
        <w:rFonts w:ascii="Symbol" w:hAnsi="Symbol"/>
      </w:rPr>
    </w:lvl>
    <w:lvl w:ilvl="4" w:tplc="82A2F9EC">
      <w:start w:val="1"/>
      <w:numFmt w:val="bullet"/>
      <w:lvlText w:val="o"/>
      <w:lvlJc w:val="left"/>
      <w:pPr>
        <w:tabs>
          <w:tab w:val="num" w:pos="3600"/>
        </w:tabs>
        <w:ind w:left="3600" w:hanging="360"/>
      </w:pPr>
      <w:rPr>
        <w:rFonts w:ascii="Courier New" w:hAnsi="Courier New"/>
      </w:rPr>
    </w:lvl>
    <w:lvl w:ilvl="5" w:tplc="54F24E18">
      <w:start w:val="1"/>
      <w:numFmt w:val="bullet"/>
      <w:lvlText w:val=""/>
      <w:lvlJc w:val="left"/>
      <w:pPr>
        <w:tabs>
          <w:tab w:val="num" w:pos="4320"/>
        </w:tabs>
        <w:ind w:left="4320" w:hanging="360"/>
      </w:pPr>
      <w:rPr>
        <w:rFonts w:ascii="Wingdings" w:hAnsi="Wingdings"/>
      </w:rPr>
    </w:lvl>
    <w:lvl w:ilvl="6" w:tplc="57DC16B6">
      <w:start w:val="1"/>
      <w:numFmt w:val="bullet"/>
      <w:lvlText w:val=""/>
      <w:lvlJc w:val="left"/>
      <w:pPr>
        <w:tabs>
          <w:tab w:val="num" w:pos="5040"/>
        </w:tabs>
        <w:ind w:left="5040" w:hanging="360"/>
      </w:pPr>
      <w:rPr>
        <w:rFonts w:ascii="Symbol" w:hAnsi="Symbol"/>
      </w:rPr>
    </w:lvl>
    <w:lvl w:ilvl="7" w:tplc="A564775E">
      <w:start w:val="1"/>
      <w:numFmt w:val="bullet"/>
      <w:lvlText w:val="o"/>
      <w:lvlJc w:val="left"/>
      <w:pPr>
        <w:tabs>
          <w:tab w:val="num" w:pos="5760"/>
        </w:tabs>
        <w:ind w:left="5760" w:hanging="360"/>
      </w:pPr>
      <w:rPr>
        <w:rFonts w:ascii="Courier New" w:hAnsi="Courier New"/>
      </w:rPr>
    </w:lvl>
    <w:lvl w:ilvl="8" w:tplc="E71848BE">
      <w:start w:val="1"/>
      <w:numFmt w:val="bullet"/>
      <w:lvlText w:val=""/>
      <w:lvlJc w:val="left"/>
      <w:pPr>
        <w:tabs>
          <w:tab w:val="num" w:pos="6480"/>
        </w:tabs>
        <w:ind w:left="6480" w:hanging="360"/>
      </w:pPr>
      <w:rPr>
        <w:rFonts w:ascii="Wingdings" w:hAnsi="Wingdings"/>
      </w:rPr>
    </w:lvl>
  </w:abstractNum>
  <w:abstractNum w:abstractNumId="2" w15:restartNumberingAfterBreak="0">
    <w:nsid w:val="00000003"/>
    <w:multiLevelType w:val="hybridMultilevel"/>
    <w:tmpl w:val="00000003"/>
    <w:lvl w:ilvl="0" w:tplc="F53C826E">
      <w:start w:val="1"/>
      <w:numFmt w:val="bullet"/>
      <w:lvlText w:val=""/>
      <w:lvlJc w:val="left"/>
      <w:pPr>
        <w:ind w:left="720" w:hanging="360"/>
      </w:pPr>
      <w:rPr>
        <w:rFonts w:ascii="Symbol" w:hAnsi="Symbol"/>
      </w:rPr>
    </w:lvl>
    <w:lvl w:ilvl="1" w:tplc="2E140FE0">
      <w:start w:val="1"/>
      <w:numFmt w:val="bullet"/>
      <w:lvlText w:val="o"/>
      <w:lvlJc w:val="left"/>
      <w:pPr>
        <w:tabs>
          <w:tab w:val="num" w:pos="1440"/>
        </w:tabs>
        <w:ind w:left="1440" w:hanging="360"/>
      </w:pPr>
      <w:rPr>
        <w:rFonts w:ascii="Courier New" w:hAnsi="Courier New"/>
      </w:rPr>
    </w:lvl>
    <w:lvl w:ilvl="2" w:tplc="448AB9A0">
      <w:start w:val="1"/>
      <w:numFmt w:val="bullet"/>
      <w:lvlText w:val=""/>
      <w:lvlJc w:val="left"/>
      <w:pPr>
        <w:tabs>
          <w:tab w:val="num" w:pos="2160"/>
        </w:tabs>
        <w:ind w:left="2160" w:hanging="360"/>
      </w:pPr>
      <w:rPr>
        <w:rFonts w:ascii="Wingdings" w:hAnsi="Wingdings"/>
      </w:rPr>
    </w:lvl>
    <w:lvl w:ilvl="3" w:tplc="DA92B7EC">
      <w:start w:val="1"/>
      <w:numFmt w:val="bullet"/>
      <w:lvlText w:val=""/>
      <w:lvlJc w:val="left"/>
      <w:pPr>
        <w:tabs>
          <w:tab w:val="num" w:pos="2880"/>
        </w:tabs>
        <w:ind w:left="2880" w:hanging="360"/>
      </w:pPr>
      <w:rPr>
        <w:rFonts w:ascii="Symbol" w:hAnsi="Symbol"/>
      </w:rPr>
    </w:lvl>
    <w:lvl w:ilvl="4" w:tplc="68AC1946">
      <w:start w:val="1"/>
      <w:numFmt w:val="bullet"/>
      <w:lvlText w:val="o"/>
      <w:lvlJc w:val="left"/>
      <w:pPr>
        <w:tabs>
          <w:tab w:val="num" w:pos="3600"/>
        </w:tabs>
        <w:ind w:left="3600" w:hanging="360"/>
      </w:pPr>
      <w:rPr>
        <w:rFonts w:ascii="Courier New" w:hAnsi="Courier New"/>
      </w:rPr>
    </w:lvl>
    <w:lvl w:ilvl="5" w:tplc="EDEE74DC">
      <w:start w:val="1"/>
      <w:numFmt w:val="bullet"/>
      <w:lvlText w:val=""/>
      <w:lvlJc w:val="left"/>
      <w:pPr>
        <w:tabs>
          <w:tab w:val="num" w:pos="4320"/>
        </w:tabs>
        <w:ind w:left="4320" w:hanging="360"/>
      </w:pPr>
      <w:rPr>
        <w:rFonts w:ascii="Wingdings" w:hAnsi="Wingdings"/>
      </w:rPr>
    </w:lvl>
    <w:lvl w:ilvl="6" w:tplc="B1E2BB36">
      <w:start w:val="1"/>
      <w:numFmt w:val="bullet"/>
      <w:lvlText w:val=""/>
      <w:lvlJc w:val="left"/>
      <w:pPr>
        <w:tabs>
          <w:tab w:val="num" w:pos="5040"/>
        </w:tabs>
        <w:ind w:left="5040" w:hanging="360"/>
      </w:pPr>
      <w:rPr>
        <w:rFonts w:ascii="Symbol" w:hAnsi="Symbol"/>
      </w:rPr>
    </w:lvl>
    <w:lvl w:ilvl="7" w:tplc="93103134">
      <w:start w:val="1"/>
      <w:numFmt w:val="bullet"/>
      <w:lvlText w:val="o"/>
      <w:lvlJc w:val="left"/>
      <w:pPr>
        <w:tabs>
          <w:tab w:val="num" w:pos="5760"/>
        </w:tabs>
        <w:ind w:left="5760" w:hanging="360"/>
      </w:pPr>
      <w:rPr>
        <w:rFonts w:ascii="Courier New" w:hAnsi="Courier New"/>
      </w:rPr>
    </w:lvl>
    <w:lvl w:ilvl="8" w:tplc="2402E5E2">
      <w:start w:val="1"/>
      <w:numFmt w:val="bullet"/>
      <w:lvlText w:val=""/>
      <w:lvlJc w:val="left"/>
      <w:pPr>
        <w:tabs>
          <w:tab w:val="num" w:pos="6480"/>
        </w:tabs>
        <w:ind w:left="6480" w:hanging="360"/>
      </w:pPr>
      <w:rPr>
        <w:rFonts w:ascii="Wingdings" w:hAnsi="Wingdings"/>
      </w:rPr>
    </w:lvl>
  </w:abstractNum>
  <w:abstractNum w:abstractNumId="3" w15:restartNumberingAfterBreak="0">
    <w:nsid w:val="00000004"/>
    <w:multiLevelType w:val="hybridMultilevel"/>
    <w:tmpl w:val="00000004"/>
    <w:lvl w:ilvl="0" w:tplc="4D10BB58">
      <w:start w:val="1"/>
      <w:numFmt w:val="bullet"/>
      <w:lvlText w:val=""/>
      <w:lvlJc w:val="left"/>
      <w:pPr>
        <w:ind w:left="720" w:hanging="360"/>
      </w:pPr>
      <w:rPr>
        <w:rFonts w:ascii="Symbol" w:hAnsi="Symbol"/>
      </w:rPr>
    </w:lvl>
    <w:lvl w:ilvl="1" w:tplc="CD1A1A28">
      <w:start w:val="1"/>
      <w:numFmt w:val="bullet"/>
      <w:lvlText w:val="o"/>
      <w:lvlJc w:val="left"/>
      <w:pPr>
        <w:tabs>
          <w:tab w:val="num" w:pos="1440"/>
        </w:tabs>
        <w:ind w:left="1440" w:hanging="360"/>
      </w:pPr>
      <w:rPr>
        <w:rFonts w:ascii="Courier New" w:hAnsi="Courier New"/>
      </w:rPr>
    </w:lvl>
    <w:lvl w:ilvl="2" w:tplc="F66C3DC6">
      <w:start w:val="1"/>
      <w:numFmt w:val="bullet"/>
      <w:lvlText w:val=""/>
      <w:lvlJc w:val="left"/>
      <w:pPr>
        <w:tabs>
          <w:tab w:val="num" w:pos="2160"/>
        </w:tabs>
        <w:ind w:left="2160" w:hanging="360"/>
      </w:pPr>
      <w:rPr>
        <w:rFonts w:ascii="Wingdings" w:hAnsi="Wingdings"/>
      </w:rPr>
    </w:lvl>
    <w:lvl w:ilvl="3" w:tplc="3C620E18">
      <w:start w:val="1"/>
      <w:numFmt w:val="bullet"/>
      <w:lvlText w:val=""/>
      <w:lvlJc w:val="left"/>
      <w:pPr>
        <w:tabs>
          <w:tab w:val="num" w:pos="2880"/>
        </w:tabs>
        <w:ind w:left="2880" w:hanging="360"/>
      </w:pPr>
      <w:rPr>
        <w:rFonts w:ascii="Symbol" w:hAnsi="Symbol"/>
      </w:rPr>
    </w:lvl>
    <w:lvl w:ilvl="4" w:tplc="0532C974">
      <w:start w:val="1"/>
      <w:numFmt w:val="bullet"/>
      <w:lvlText w:val="o"/>
      <w:lvlJc w:val="left"/>
      <w:pPr>
        <w:tabs>
          <w:tab w:val="num" w:pos="3600"/>
        </w:tabs>
        <w:ind w:left="3600" w:hanging="360"/>
      </w:pPr>
      <w:rPr>
        <w:rFonts w:ascii="Courier New" w:hAnsi="Courier New"/>
      </w:rPr>
    </w:lvl>
    <w:lvl w:ilvl="5" w:tplc="014E5698">
      <w:start w:val="1"/>
      <w:numFmt w:val="bullet"/>
      <w:lvlText w:val=""/>
      <w:lvlJc w:val="left"/>
      <w:pPr>
        <w:tabs>
          <w:tab w:val="num" w:pos="4320"/>
        </w:tabs>
        <w:ind w:left="4320" w:hanging="360"/>
      </w:pPr>
      <w:rPr>
        <w:rFonts w:ascii="Wingdings" w:hAnsi="Wingdings"/>
      </w:rPr>
    </w:lvl>
    <w:lvl w:ilvl="6" w:tplc="99329E74">
      <w:start w:val="1"/>
      <w:numFmt w:val="bullet"/>
      <w:lvlText w:val=""/>
      <w:lvlJc w:val="left"/>
      <w:pPr>
        <w:tabs>
          <w:tab w:val="num" w:pos="5040"/>
        </w:tabs>
        <w:ind w:left="5040" w:hanging="360"/>
      </w:pPr>
      <w:rPr>
        <w:rFonts w:ascii="Symbol" w:hAnsi="Symbol"/>
      </w:rPr>
    </w:lvl>
    <w:lvl w:ilvl="7" w:tplc="75AA5626">
      <w:start w:val="1"/>
      <w:numFmt w:val="bullet"/>
      <w:lvlText w:val="o"/>
      <w:lvlJc w:val="left"/>
      <w:pPr>
        <w:tabs>
          <w:tab w:val="num" w:pos="5760"/>
        </w:tabs>
        <w:ind w:left="5760" w:hanging="360"/>
      </w:pPr>
      <w:rPr>
        <w:rFonts w:ascii="Courier New" w:hAnsi="Courier New"/>
      </w:rPr>
    </w:lvl>
    <w:lvl w:ilvl="8" w:tplc="65EECADC">
      <w:start w:val="1"/>
      <w:numFmt w:val="bullet"/>
      <w:lvlText w:val=""/>
      <w:lvlJc w:val="left"/>
      <w:pPr>
        <w:tabs>
          <w:tab w:val="num" w:pos="6480"/>
        </w:tabs>
        <w:ind w:left="6480" w:hanging="360"/>
      </w:pPr>
      <w:rPr>
        <w:rFonts w:ascii="Wingdings" w:hAnsi="Wingdings"/>
      </w:rPr>
    </w:lvl>
  </w:abstractNum>
  <w:abstractNum w:abstractNumId="4" w15:restartNumberingAfterBreak="0">
    <w:nsid w:val="00000005"/>
    <w:multiLevelType w:val="hybridMultilevel"/>
    <w:tmpl w:val="00000005"/>
    <w:lvl w:ilvl="0" w:tplc="740A2E04">
      <w:start w:val="1"/>
      <w:numFmt w:val="bullet"/>
      <w:lvlText w:val=""/>
      <w:lvlJc w:val="left"/>
      <w:pPr>
        <w:ind w:left="720" w:hanging="360"/>
      </w:pPr>
      <w:rPr>
        <w:rFonts w:ascii="Symbol" w:hAnsi="Symbol"/>
      </w:rPr>
    </w:lvl>
    <w:lvl w:ilvl="1" w:tplc="A8508B36">
      <w:start w:val="1"/>
      <w:numFmt w:val="bullet"/>
      <w:lvlText w:val="o"/>
      <w:lvlJc w:val="left"/>
      <w:pPr>
        <w:tabs>
          <w:tab w:val="num" w:pos="1440"/>
        </w:tabs>
        <w:ind w:left="1440" w:hanging="360"/>
      </w:pPr>
      <w:rPr>
        <w:rFonts w:ascii="Courier New" w:hAnsi="Courier New"/>
      </w:rPr>
    </w:lvl>
    <w:lvl w:ilvl="2" w:tplc="05062A84">
      <w:start w:val="1"/>
      <w:numFmt w:val="bullet"/>
      <w:lvlText w:val=""/>
      <w:lvlJc w:val="left"/>
      <w:pPr>
        <w:tabs>
          <w:tab w:val="num" w:pos="2160"/>
        </w:tabs>
        <w:ind w:left="2160" w:hanging="360"/>
      </w:pPr>
      <w:rPr>
        <w:rFonts w:ascii="Wingdings" w:hAnsi="Wingdings"/>
      </w:rPr>
    </w:lvl>
    <w:lvl w:ilvl="3" w:tplc="6F021F1E">
      <w:start w:val="1"/>
      <w:numFmt w:val="bullet"/>
      <w:lvlText w:val=""/>
      <w:lvlJc w:val="left"/>
      <w:pPr>
        <w:tabs>
          <w:tab w:val="num" w:pos="2880"/>
        </w:tabs>
        <w:ind w:left="2880" w:hanging="360"/>
      </w:pPr>
      <w:rPr>
        <w:rFonts w:ascii="Symbol" w:hAnsi="Symbol"/>
      </w:rPr>
    </w:lvl>
    <w:lvl w:ilvl="4" w:tplc="0720CCD2">
      <w:start w:val="1"/>
      <w:numFmt w:val="bullet"/>
      <w:lvlText w:val="o"/>
      <w:lvlJc w:val="left"/>
      <w:pPr>
        <w:tabs>
          <w:tab w:val="num" w:pos="3600"/>
        </w:tabs>
        <w:ind w:left="3600" w:hanging="360"/>
      </w:pPr>
      <w:rPr>
        <w:rFonts w:ascii="Courier New" w:hAnsi="Courier New"/>
      </w:rPr>
    </w:lvl>
    <w:lvl w:ilvl="5" w:tplc="0EFA0662">
      <w:start w:val="1"/>
      <w:numFmt w:val="bullet"/>
      <w:lvlText w:val=""/>
      <w:lvlJc w:val="left"/>
      <w:pPr>
        <w:tabs>
          <w:tab w:val="num" w:pos="4320"/>
        </w:tabs>
        <w:ind w:left="4320" w:hanging="360"/>
      </w:pPr>
      <w:rPr>
        <w:rFonts w:ascii="Wingdings" w:hAnsi="Wingdings"/>
      </w:rPr>
    </w:lvl>
    <w:lvl w:ilvl="6" w:tplc="406239E4">
      <w:start w:val="1"/>
      <w:numFmt w:val="bullet"/>
      <w:lvlText w:val=""/>
      <w:lvlJc w:val="left"/>
      <w:pPr>
        <w:tabs>
          <w:tab w:val="num" w:pos="5040"/>
        </w:tabs>
        <w:ind w:left="5040" w:hanging="360"/>
      </w:pPr>
      <w:rPr>
        <w:rFonts w:ascii="Symbol" w:hAnsi="Symbol"/>
      </w:rPr>
    </w:lvl>
    <w:lvl w:ilvl="7" w:tplc="5E287F88">
      <w:start w:val="1"/>
      <w:numFmt w:val="bullet"/>
      <w:lvlText w:val="o"/>
      <w:lvlJc w:val="left"/>
      <w:pPr>
        <w:tabs>
          <w:tab w:val="num" w:pos="5760"/>
        </w:tabs>
        <w:ind w:left="5760" w:hanging="360"/>
      </w:pPr>
      <w:rPr>
        <w:rFonts w:ascii="Courier New" w:hAnsi="Courier New"/>
      </w:rPr>
    </w:lvl>
    <w:lvl w:ilvl="8" w:tplc="0D720DD2">
      <w:start w:val="1"/>
      <w:numFmt w:val="bullet"/>
      <w:lvlText w:val=""/>
      <w:lvlJc w:val="left"/>
      <w:pPr>
        <w:tabs>
          <w:tab w:val="num" w:pos="6480"/>
        </w:tabs>
        <w:ind w:left="6480" w:hanging="360"/>
      </w:pPr>
      <w:rPr>
        <w:rFonts w:ascii="Wingdings" w:hAnsi="Wingdings"/>
      </w:rPr>
    </w:lvl>
  </w:abstractNum>
  <w:abstractNum w:abstractNumId="5" w15:restartNumberingAfterBreak="0">
    <w:nsid w:val="00000006"/>
    <w:multiLevelType w:val="hybridMultilevel"/>
    <w:tmpl w:val="00000006"/>
    <w:lvl w:ilvl="0" w:tplc="CA12A4E0">
      <w:start w:val="1"/>
      <w:numFmt w:val="bullet"/>
      <w:lvlText w:val=""/>
      <w:lvlJc w:val="left"/>
      <w:pPr>
        <w:ind w:left="720" w:hanging="360"/>
      </w:pPr>
      <w:rPr>
        <w:rFonts w:ascii="Symbol" w:hAnsi="Symbol"/>
      </w:rPr>
    </w:lvl>
    <w:lvl w:ilvl="1" w:tplc="A974529C">
      <w:start w:val="1"/>
      <w:numFmt w:val="bullet"/>
      <w:lvlText w:val="o"/>
      <w:lvlJc w:val="left"/>
      <w:pPr>
        <w:tabs>
          <w:tab w:val="num" w:pos="1440"/>
        </w:tabs>
        <w:ind w:left="1440" w:hanging="360"/>
      </w:pPr>
      <w:rPr>
        <w:rFonts w:ascii="Courier New" w:hAnsi="Courier New"/>
      </w:rPr>
    </w:lvl>
    <w:lvl w:ilvl="2" w:tplc="9344095A">
      <w:start w:val="1"/>
      <w:numFmt w:val="bullet"/>
      <w:lvlText w:val=""/>
      <w:lvlJc w:val="left"/>
      <w:pPr>
        <w:tabs>
          <w:tab w:val="num" w:pos="2160"/>
        </w:tabs>
        <w:ind w:left="2160" w:hanging="360"/>
      </w:pPr>
      <w:rPr>
        <w:rFonts w:ascii="Wingdings" w:hAnsi="Wingdings"/>
      </w:rPr>
    </w:lvl>
    <w:lvl w:ilvl="3" w:tplc="FAE8199A">
      <w:start w:val="1"/>
      <w:numFmt w:val="bullet"/>
      <w:lvlText w:val=""/>
      <w:lvlJc w:val="left"/>
      <w:pPr>
        <w:tabs>
          <w:tab w:val="num" w:pos="2880"/>
        </w:tabs>
        <w:ind w:left="2880" w:hanging="360"/>
      </w:pPr>
      <w:rPr>
        <w:rFonts w:ascii="Symbol" w:hAnsi="Symbol"/>
      </w:rPr>
    </w:lvl>
    <w:lvl w:ilvl="4" w:tplc="8998F594">
      <w:start w:val="1"/>
      <w:numFmt w:val="bullet"/>
      <w:lvlText w:val="o"/>
      <w:lvlJc w:val="left"/>
      <w:pPr>
        <w:tabs>
          <w:tab w:val="num" w:pos="3600"/>
        </w:tabs>
        <w:ind w:left="3600" w:hanging="360"/>
      </w:pPr>
      <w:rPr>
        <w:rFonts w:ascii="Courier New" w:hAnsi="Courier New"/>
      </w:rPr>
    </w:lvl>
    <w:lvl w:ilvl="5" w:tplc="F9A035EC">
      <w:start w:val="1"/>
      <w:numFmt w:val="bullet"/>
      <w:lvlText w:val=""/>
      <w:lvlJc w:val="left"/>
      <w:pPr>
        <w:tabs>
          <w:tab w:val="num" w:pos="4320"/>
        </w:tabs>
        <w:ind w:left="4320" w:hanging="360"/>
      </w:pPr>
      <w:rPr>
        <w:rFonts w:ascii="Wingdings" w:hAnsi="Wingdings"/>
      </w:rPr>
    </w:lvl>
    <w:lvl w:ilvl="6" w:tplc="091A9C3C">
      <w:start w:val="1"/>
      <w:numFmt w:val="bullet"/>
      <w:lvlText w:val=""/>
      <w:lvlJc w:val="left"/>
      <w:pPr>
        <w:tabs>
          <w:tab w:val="num" w:pos="5040"/>
        </w:tabs>
        <w:ind w:left="5040" w:hanging="360"/>
      </w:pPr>
      <w:rPr>
        <w:rFonts w:ascii="Symbol" w:hAnsi="Symbol"/>
      </w:rPr>
    </w:lvl>
    <w:lvl w:ilvl="7" w:tplc="4858A3DC">
      <w:start w:val="1"/>
      <w:numFmt w:val="bullet"/>
      <w:lvlText w:val="o"/>
      <w:lvlJc w:val="left"/>
      <w:pPr>
        <w:tabs>
          <w:tab w:val="num" w:pos="5760"/>
        </w:tabs>
        <w:ind w:left="5760" w:hanging="360"/>
      </w:pPr>
      <w:rPr>
        <w:rFonts w:ascii="Courier New" w:hAnsi="Courier New"/>
      </w:rPr>
    </w:lvl>
    <w:lvl w:ilvl="8" w:tplc="B4E67C4A">
      <w:start w:val="1"/>
      <w:numFmt w:val="bullet"/>
      <w:lvlText w:val=""/>
      <w:lvlJc w:val="left"/>
      <w:pPr>
        <w:tabs>
          <w:tab w:val="num" w:pos="6480"/>
        </w:tabs>
        <w:ind w:left="6480" w:hanging="360"/>
      </w:pPr>
      <w:rPr>
        <w:rFonts w:ascii="Wingdings" w:hAnsi="Wingdings"/>
      </w:rPr>
    </w:lvl>
  </w:abstractNum>
  <w:abstractNum w:abstractNumId="6" w15:restartNumberingAfterBreak="0">
    <w:nsid w:val="00000007"/>
    <w:multiLevelType w:val="hybridMultilevel"/>
    <w:tmpl w:val="00000007"/>
    <w:lvl w:ilvl="0" w:tplc="8D6CFCB0">
      <w:start w:val="1"/>
      <w:numFmt w:val="bullet"/>
      <w:lvlText w:val=""/>
      <w:lvlJc w:val="left"/>
      <w:pPr>
        <w:ind w:left="720" w:hanging="360"/>
      </w:pPr>
      <w:rPr>
        <w:rFonts w:ascii="Symbol" w:hAnsi="Symbol"/>
      </w:rPr>
    </w:lvl>
    <w:lvl w:ilvl="1" w:tplc="906AAE60">
      <w:start w:val="1"/>
      <w:numFmt w:val="bullet"/>
      <w:lvlText w:val="o"/>
      <w:lvlJc w:val="left"/>
      <w:pPr>
        <w:tabs>
          <w:tab w:val="num" w:pos="1440"/>
        </w:tabs>
        <w:ind w:left="1440" w:hanging="360"/>
      </w:pPr>
      <w:rPr>
        <w:rFonts w:ascii="Courier New" w:hAnsi="Courier New"/>
      </w:rPr>
    </w:lvl>
    <w:lvl w:ilvl="2" w:tplc="167838A0">
      <w:start w:val="1"/>
      <w:numFmt w:val="bullet"/>
      <w:lvlText w:val=""/>
      <w:lvlJc w:val="left"/>
      <w:pPr>
        <w:tabs>
          <w:tab w:val="num" w:pos="2160"/>
        </w:tabs>
        <w:ind w:left="2160" w:hanging="360"/>
      </w:pPr>
      <w:rPr>
        <w:rFonts w:ascii="Wingdings" w:hAnsi="Wingdings"/>
      </w:rPr>
    </w:lvl>
    <w:lvl w:ilvl="3" w:tplc="BE36CD5E">
      <w:start w:val="1"/>
      <w:numFmt w:val="bullet"/>
      <w:lvlText w:val=""/>
      <w:lvlJc w:val="left"/>
      <w:pPr>
        <w:tabs>
          <w:tab w:val="num" w:pos="2880"/>
        </w:tabs>
        <w:ind w:left="2880" w:hanging="360"/>
      </w:pPr>
      <w:rPr>
        <w:rFonts w:ascii="Symbol" w:hAnsi="Symbol"/>
      </w:rPr>
    </w:lvl>
    <w:lvl w:ilvl="4" w:tplc="0846B8D6">
      <w:start w:val="1"/>
      <w:numFmt w:val="bullet"/>
      <w:lvlText w:val="o"/>
      <w:lvlJc w:val="left"/>
      <w:pPr>
        <w:tabs>
          <w:tab w:val="num" w:pos="3600"/>
        </w:tabs>
        <w:ind w:left="3600" w:hanging="360"/>
      </w:pPr>
      <w:rPr>
        <w:rFonts w:ascii="Courier New" w:hAnsi="Courier New"/>
      </w:rPr>
    </w:lvl>
    <w:lvl w:ilvl="5" w:tplc="6DB08782">
      <w:start w:val="1"/>
      <w:numFmt w:val="bullet"/>
      <w:lvlText w:val=""/>
      <w:lvlJc w:val="left"/>
      <w:pPr>
        <w:tabs>
          <w:tab w:val="num" w:pos="4320"/>
        </w:tabs>
        <w:ind w:left="4320" w:hanging="360"/>
      </w:pPr>
      <w:rPr>
        <w:rFonts w:ascii="Wingdings" w:hAnsi="Wingdings"/>
      </w:rPr>
    </w:lvl>
    <w:lvl w:ilvl="6" w:tplc="03B44D1C">
      <w:start w:val="1"/>
      <w:numFmt w:val="bullet"/>
      <w:lvlText w:val=""/>
      <w:lvlJc w:val="left"/>
      <w:pPr>
        <w:tabs>
          <w:tab w:val="num" w:pos="5040"/>
        </w:tabs>
        <w:ind w:left="5040" w:hanging="360"/>
      </w:pPr>
      <w:rPr>
        <w:rFonts w:ascii="Symbol" w:hAnsi="Symbol"/>
      </w:rPr>
    </w:lvl>
    <w:lvl w:ilvl="7" w:tplc="92D09830">
      <w:start w:val="1"/>
      <w:numFmt w:val="bullet"/>
      <w:lvlText w:val="o"/>
      <w:lvlJc w:val="left"/>
      <w:pPr>
        <w:tabs>
          <w:tab w:val="num" w:pos="5760"/>
        </w:tabs>
        <w:ind w:left="5760" w:hanging="360"/>
      </w:pPr>
      <w:rPr>
        <w:rFonts w:ascii="Courier New" w:hAnsi="Courier New"/>
      </w:rPr>
    </w:lvl>
    <w:lvl w:ilvl="8" w:tplc="DC204810">
      <w:start w:val="1"/>
      <w:numFmt w:val="bullet"/>
      <w:lvlText w:val=""/>
      <w:lvlJc w:val="left"/>
      <w:pPr>
        <w:tabs>
          <w:tab w:val="num" w:pos="6480"/>
        </w:tabs>
        <w:ind w:left="6480" w:hanging="360"/>
      </w:pPr>
      <w:rPr>
        <w:rFonts w:ascii="Wingdings" w:hAnsi="Wingdings"/>
      </w:rPr>
    </w:lvl>
  </w:abstractNum>
  <w:abstractNum w:abstractNumId="7" w15:restartNumberingAfterBreak="0">
    <w:nsid w:val="00000008"/>
    <w:multiLevelType w:val="hybridMultilevel"/>
    <w:tmpl w:val="00000008"/>
    <w:lvl w:ilvl="0" w:tplc="824ADE82">
      <w:start w:val="1"/>
      <w:numFmt w:val="bullet"/>
      <w:lvlText w:val=""/>
      <w:lvlJc w:val="left"/>
      <w:pPr>
        <w:ind w:left="720" w:hanging="360"/>
      </w:pPr>
      <w:rPr>
        <w:rFonts w:ascii="Symbol" w:hAnsi="Symbol"/>
      </w:rPr>
    </w:lvl>
    <w:lvl w:ilvl="1" w:tplc="B4C80A70">
      <w:start w:val="1"/>
      <w:numFmt w:val="bullet"/>
      <w:lvlText w:val="o"/>
      <w:lvlJc w:val="left"/>
      <w:pPr>
        <w:tabs>
          <w:tab w:val="num" w:pos="1440"/>
        </w:tabs>
        <w:ind w:left="1440" w:hanging="360"/>
      </w:pPr>
      <w:rPr>
        <w:rFonts w:ascii="Courier New" w:hAnsi="Courier New"/>
      </w:rPr>
    </w:lvl>
    <w:lvl w:ilvl="2" w:tplc="A5C4D160">
      <w:start w:val="1"/>
      <w:numFmt w:val="bullet"/>
      <w:lvlText w:val=""/>
      <w:lvlJc w:val="left"/>
      <w:pPr>
        <w:tabs>
          <w:tab w:val="num" w:pos="2160"/>
        </w:tabs>
        <w:ind w:left="2160" w:hanging="360"/>
      </w:pPr>
      <w:rPr>
        <w:rFonts w:ascii="Wingdings" w:hAnsi="Wingdings"/>
      </w:rPr>
    </w:lvl>
    <w:lvl w:ilvl="3" w:tplc="D9983D2C">
      <w:start w:val="1"/>
      <w:numFmt w:val="bullet"/>
      <w:lvlText w:val=""/>
      <w:lvlJc w:val="left"/>
      <w:pPr>
        <w:tabs>
          <w:tab w:val="num" w:pos="2880"/>
        </w:tabs>
        <w:ind w:left="2880" w:hanging="360"/>
      </w:pPr>
      <w:rPr>
        <w:rFonts w:ascii="Symbol" w:hAnsi="Symbol"/>
      </w:rPr>
    </w:lvl>
    <w:lvl w:ilvl="4" w:tplc="0AC0AFB6">
      <w:start w:val="1"/>
      <w:numFmt w:val="bullet"/>
      <w:lvlText w:val="o"/>
      <w:lvlJc w:val="left"/>
      <w:pPr>
        <w:tabs>
          <w:tab w:val="num" w:pos="3600"/>
        </w:tabs>
        <w:ind w:left="3600" w:hanging="360"/>
      </w:pPr>
      <w:rPr>
        <w:rFonts w:ascii="Courier New" w:hAnsi="Courier New"/>
      </w:rPr>
    </w:lvl>
    <w:lvl w:ilvl="5" w:tplc="52CA994A">
      <w:start w:val="1"/>
      <w:numFmt w:val="bullet"/>
      <w:lvlText w:val=""/>
      <w:lvlJc w:val="left"/>
      <w:pPr>
        <w:tabs>
          <w:tab w:val="num" w:pos="4320"/>
        </w:tabs>
        <w:ind w:left="4320" w:hanging="360"/>
      </w:pPr>
      <w:rPr>
        <w:rFonts w:ascii="Wingdings" w:hAnsi="Wingdings"/>
      </w:rPr>
    </w:lvl>
    <w:lvl w:ilvl="6" w:tplc="49189A22">
      <w:start w:val="1"/>
      <w:numFmt w:val="bullet"/>
      <w:lvlText w:val=""/>
      <w:lvlJc w:val="left"/>
      <w:pPr>
        <w:tabs>
          <w:tab w:val="num" w:pos="5040"/>
        </w:tabs>
        <w:ind w:left="5040" w:hanging="360"/>
      </w:pPr>
      <w:rPr>
        <w:rFonts w:ascii="Symbol" w:hAnsi="Symbol"/>
      </w:rPr>
    </w:lvl>
    <w:lvl w:ilvl="7" w:tplc="8144A938">
      <w:start w:val="1"/>
      <w:numFmt w:val="bullet"/>
      <w:lvlText w:val="o"/>
      <w:lvlJc w:val="left"/>
      <w:pPr>
        <w:tabs>
          <w:tab w:val="num" w:pos="5760"/>
        </w:tabs>
        <w:ind w:left="5760" w:hanging="360"/>
      </w:pPr>
      <w:rPr>
        <w:rFonts w:ascii="Courier New" w:hAnsi="Courier New"/>
      </w:rPr>
    </w:lvl>
    <w:lvl w:ilvl="8" w:tplc="3702D1A6">
      <w:start w:val="1"/>
      <w:numFmt w:val="bullet"/>
      <w:lvlText w:val=""/>
      <w:lvlJc w:val="left"/>
      <w:pPr>
        <w:tabs>
          <w:tab w:val="num" w:pos="6480"/>
        </w:tabs>
        <w:ind w:left="6480" w:hanging="360"/>
      </w:pPr>
      <w:rPr>
        <w:rFonts w:ascii="Wingdings" w:hAnsi="Wingdings"/>
      </w:rPr>
    </w:lvl>
  </w:abstractNum>
  <w:abstractNum w:abstractNumId="8" w15:restartNumberingAfterBreak="0">
    <w:nsid w:val="00000009"/>
    <w:multiLevelType w:val="hybridMultilevel"/>
    <w:tmpl w:val="00000009"/>
    <w:lvl w:ilvl="0" w:tplc="9DA663D2">
      <w:start w:val="1"/>
      <w:numFmt w:val="bullet"/>
      <w:lvlText w:val=""/>
      <w:lvlJc w:val="left"/>
      <w:pPr>
        <w:ind w:left="720" w:hanging="360"/>
      </w:pPr>
      <w:rPr>
        <w:rFonts w:ascii="Symbol" w:hAnsi="Symbol"/>
      </w:rPr>
    </w:lvl>
    <w:lvl w:ilvl="1" w:tplc="D0B083D8">
      <w:start w:val="1"/>
      <w:numFmt w:val="bullet"/>
      <w:lvlText w:val="o"/>
      <w:lvlJc w:val="left"/>
      <w:pPr>
        <w:tabs>
          <w:tab w:val="num" w:pos="1440"/>
        </w:tabs>
        <w:ind w:left="1440" w:hanging="360"/>
      </w:pPr>
      <w:rPr>
        <w:rFonts w:ascii="Courier New" w:hAnsi="Courier New"/>
      </w:rPr>
    </w:lvl>
    <w:lvl w:ilvl="2" w:tplc="8E445C12">
      <w:start w:val="1"/>
      <w:numFmt w:val="bullet"/>
      <w:lvlText w:val=""/>
      <w:lvlJc w:val="left"/>
      <w:pPr>
        <w:tabs>
          <w:tab w:val="num" w:pos="2160"/>
        </w:tabs>
        <w:ind w:left="2160" w:hanging="360"/>
      </w:pPr>
      <w:rPr>
        <w:rFonts w:ascii="Wingdings" w:hAnsi="Wingdings"/>
      </w:rPr>
    </w:lvl>
    <w:lvl w:ilvl="3" w:tplc="9F200036">
      <w:start w:val="1"/>
      <w:numFmt w:val="bullet"/>
      <w:lvlText w:val=""/>
      <w:lvlJc w:val="left"/>
      <w:pPr>
        <w:tabs>
          <w:tab w:val="num" w:pos="2880"/>
        </w:tabs>
        <w:ind w:left="2880" w:hanging="360"/>
      </w:pPr>
      <w:rPr>
        <w:rFonts w:ascii="Symbol" w:hAnsi="Symbol"/>
      </w:rPr>
    </w:lvl>
    <w:lvl w:ilvl="4" w:tplc="6B480CDC">
      <w:start w:val="1"/>
      <w:numFmt w:val="bullet"/>
      <w:lvlText w:val="o"/>
      <w:lvlJc w:val="left"/>
      <w:pPr>
        <w:tabs>
          <w:tab w:val="num" w:pos="3600"/>
        </w:tabs>
        <w:ind w:left="3600" w:hanging="360"/>
      </w:pPr>
      <w:rPr>
        <w:rFonts w:ascii="Courier New" w:hAnsi="Courier New"/>
      </w:rPr>
    </w:lvl>
    <w:lvl w:ilvl="5" w:tplc="D0A61EE6">
      <w:start w:val="1"/>
      <w:numFmt w:val="bullet"/>
      <w:lvlText w:val=""/>
      <w:lvlJc w:val="left"/>
      <w:pPr>
        <w:tabs>
          <w:tab w:val="num" w:pos="4320"/>
        </w:tabs>
        <w:ind w:left="4320" w:hanging="360"/>
      </w:pPr>
      <w:rPr>
        <w:rFonts w:ascii="Wingdings" w:hAnsi="Wingdings"/>
      </w:rPr>
    </w:lvl>
    <w:lvl w:ilvl="6" w:tplc="9F841CC0">
      <w:start w:val="1"/>
      <w:numFmt w:val="bullet"/>
      <w:lvlText w:val=""/>
      <w:lvlJc w:val="left"/>
      <w:pPr>
        <w:tabs>
          <w:tab w:val="num" w:pos="5040"/>
        </w:tabs>
        <w:ind w:left="5040" w:hanging="360"/>
      </w:pPr>
      <w:rPr>
        <w:rFonts w:ascii="Symbol" w:hAnsi="Symbol"/>
      </w:rPr>
    </w:lvl>
    <w:lvl w:ilvl="7" w:tplc="4D62FC5A">
      <w:start w:val="1"/>
      <w:numFmt w:val="bullet"/>
      <w:lvlText w:val="o"/>
      <w:lvlJc w:val="left"/>
      <w:pPr>
        <w:tabs>
          <w:tab w:val="num" w:pos="5760"/>
        </w:tabs>
        <w:ind w:left="5760" w:hanging="360"/>
      </w:pPr>
      <w:rPr>
        <w:rFonts w:ascii="Courier New" w:hAnsi="Courier New"/>
      </w:rPr>
    </w:lvl>
    <w:lvl w:ilvl="8" w:tplc="8C9CC604">
      <w:start w:val="1"/>
      <w:numFmt w:val="bullet"/>
      <w:lvlText w:val=""/>
      <w:lvlJc w:val="left"/>
      <w:pPr>
        <w:tabs>
          <w:tab w:val="num" w:pos="6480"/>
        </w:tabs>
        <w:ind w:left="6480" w:hanging="360"/>
      </w:pPr>
      <w:rPr>
        <w:rFonts w:ascii="Wingdings" w:hAnsi="Wingdings"/>
      </w:rPr>
    </w:lvl>
  </w:abstractNum>
  <w:abstractNum w:abstractNumId="9" w15:restartNumberingAfterBreak="0">
    <w:nsid w:val="0000000A"/>
    <w:multiLevelType w:val="hybridMultilevel"/>
    <w:tmpl w:val="0000000A"/>
    <w:lvl w:ilvl="0" w:tplc="4D82ED30">
      <w:start w:val="1"/>
      <w:numFmt w:val="bullet"/>
      <w:lvlText w:val=""/>
      <w:lvlJc w:val="left"/>
      <w:pPr>
        <w:ind w:left="720" w:hanging="360"/>
      </w:pPr>
      <w:rPr>
        <w:rFonts w:ascii="Symbol" w:hAnsi="Symbol"/>
      </w:rPr>
    </w:lvl>
    <w:lvl w:ilvl="1" w:tplc="CCA2FF38">
      <w:start w:val="1"/>
      <w:numFmt w:val="bullet"/>
      <w:lvlText w:val="o"/>
      <w:lvlJc w:val="left"/>
      <w:pPr>
        <w:tabs>
          <w:tab w:val="num" w:pos="1440"/>
        </w:tabs>
        <w:ind w:left="1440" w:hanging="360"/>
      </w:pPr>
      <w:rPr>
        <w:rFonts w:ascii="Courier New" w:hAnsi="Courier New"/>
      </w:rPr>
    </w:lvl>
    <w:lvl w:ilvl="2" w:tplc="9CD64F00">
      <w:start w:val="1"/>
      <w:numFmt w:val="bullet"/>
      <w:lvlText w:val=""/>
      <w:lvlJc w:val="left"/>
      <w:pPr>
        <w:tabs>
          <w:tab w:val="num" w:pos="2160"/>
        </w:tabs>
        <w:ind w:left="2160" w:hanging="360"/>
      </w:pPr>
      <w:rPr>
        <w:rFonts w:ascii="Wingdings" w:hAnsi="Wingdings"/>
      </w:rPr>
    </w:lvl>
    <w:lvl w:ilvl="3" w:tplc="255231B4">
      <w:start w:val="1"/>
      <w:numFmt w:val="bullet"/>
      <w:lvlText w:val=""/>
      <w:lvlJc w:val="left"/>
      <w:pPr>
        <w:tabs>
          <w:tab w:val="num" w:pos="2880"/>
        </w:tabs>
        <w:ind w:left="2880" w:hanging="360"/>
      </w:pPr>
      <w:rPr>
        <w:rFonts w:ascii="Symbol" w:hAnsi="Symbol"/>
      </w:rPr>
    </w:lvl>
    <w:lvl w:ilvl="4" w:tplc="141E1D62">
      <w:start w:val="1"/>
      <w:numFmt w:val="bullet"/>
      <w:lvlText w:val="o"/>
      <w:lvlJc w:val="left"/>
      <w:pPr>
        <w:tabs>
          <w:tab w:val="num" w:pos="3600"/>
        </w:tabs>
        <w:ind w:left="3600" w:hanging="360"/>
      </w:pPr>
      <w:rPr>
        <w:rFonts w:ascii="Courier New" w:hAnsi="Courier New"/>
      </w:rPr>
    </w:lvl>
    <w:lvl w:ilvl="5" w:tplc="829C2D34">
      <w:start w:val="1"/>
      <w:numFmt w:val="bullet"/>
      <w:lvlText w:val=""/>
      <w:lvlJc w:val="left"/>
      <w:pPr>
        <w:tabs>
          <w:tab w:val="num" w:pos="4320"/>
        </w:tabs>
        <w:ind w:left="4320" w:hanging="360"/>
      </w:pPr>
      <w:rPr>
        <w:rFonts w:ascii="Wingdings" w:hAnsi="Wingdings"/>
      </w:rPr>
    </w:lvl>
    <w:lvl w:ilvl="6" w:tplc="72BCF704">
      <w:start w:val="1"/>
      <w:numFmt w:val="bullet"/>
      <w:lvlText w:val=""/>
      <w:lvlJc w:val="left"/>
      <w:pPr>
        <w:tabs>
          <w:tab w:val="num" w:pos="5040"/>
        </w:tabs>
        <w:ind w:left="5040" w:hanging="360"/>
      </w:pPr>
      <w:rPr>
        <w:rFonts w:ascii="Symbol" w:hAnsi="Symbol"/>
      </w:rPr>
    </w:lvl>
    <w:lvl w:ilvl="7" w:tplc="14CAF514">
      <w:start w:val="1"/>
      <w:numFmt w:val="bullet"/>
      <w:lvlText w:val="o"/>
      <w:lvlJc w:val="left"/>
      <w:pPr>
        <w:tabs>
          <w:tab w:val="num" w:pos="5760"/>
        </w:tabs>
        <w:ind w:left="5760" w:hanging="360"/>
      </w:pPr>
      <w:rPr>
        <w:rFonts w:ascii="Courier New" w:hAnsi="Courier New"/>
      </w:rPr>
    </w:lvl>
    <w:lvl w:ilvl="8" w:tplc="BE4617B6">
      <w:start w:val="1"/>
      <w:numFmt w:val="bullet"/>
      <w:lvlText w:val=""/>
      <w:lvlJc w:val="left"/>
      <w:pPr>
        <w:tabs>
          <w:tab w:val="num" w:pos="6480"/>
        </w:tabs>
        <w:ind w:left="6480" w:hanging="360"/>
      </w:pPr>
      <w:rPr>
        <w:rFonts w:ascii="Wingdings" w:hAnsi="Wingdings"/>
      </w:rPr>
    </w:lvl>
  </w:abstractNum>
  <w:abstractNum w:abstractNumId="10" w15:restartNumberingAfterBreak="0">
    <w:nsid w:val="03BF75B3"/>
    <w:multiLevelType w:val="multilevel"/>
    <w:tmpl w:val="4BEAAA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F8479C2"/>
    <w:multiLevelType w:val="multilevel"/>
    <w:tmpl w:val="C6C61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5551CDE"/>
    <w:multiLevelType w:val="hybridMultilevel"/>
    <w:tmpl w:val="504E5A3A"/>
    <w:lvl w:ilvl="0" w:tplc="04090001">
      <w:start w:val="1"/>
      <w:numFmt w:val="bullet"/>
      <w:lvlText w:val=""/>
      <w:lvlJc w:val="left"/>
      <w:pPr>
        <w:ind w:left="1560" w:hanging="360"/>
      </w:pPr>
      <w:rPr>
        <w:rFonts w:ascii="Symbol" w:hAnsi="Symbol" w:hint="default"/>
      </w:rPr>
    </w:lvl>
    <w:lvl w:ilvl="1" w:tplc="04090003">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13" w15:restartNumberingAfterBreak="0">
    <w:nsid w:val="155935F3"/>
    <w:multiLevelType w:val="multilevel"/>
    <w:tmpl w:val="C9846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57B2A22"/>
    <w:multiLevelType w:val="hybridMultilevel"/>
    <w:tmpl w:val="0F7EDC3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5" w15:restartNumberingAfterBreak="0">
    <w:nsid w:val="51A20623"/>
    <w:multiLevelType w:val="multilevel"/>
    <w:tmpl w:val="13ECA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C6D0B5C"/>
    <w:multiLevelType w:val="hybridMultilevel"/>
    <w:tmpl w:val="D9460514"/>
    <w:lvl w:ilvl="0" w:tplc="04090001">
      <w:start w:val="1"/>
      <w:numFmt w:val="bullet"/>
      <w:lvlText w:val=""/>
      <w:lvlJc w:val="left"/>
      <w:pPr>
        <w:ind w:left="1134" w:hanging="360"/>
      </w:pPr>
      <w:rPr>
        <w:rFonts w:ascii="Symbol" w:hAnsi="Symbol" w:hint="default"/>
      </w:rPr>
    </w:lvl>
    <w:lvl w:ilvl="1" w:tplc="04090003" w:tentative="1">
      <w:start w:val="1"/>
      <w:numFmt w:val="bullet"/>
      <w:lvlText w:val="o"/>
      <w:lvlJc w:val="left"/>
      <w:pPr>
        <w:ind w:left="1854" w:hanging="360"/>
      </w:pPr>
      <w:rPr>
        <w:rFonts w:ascii="Courier New" w:hAnsi="Courier New" w:hint="default"/>
      </w:rPr>
    </w:lvl>
    <w:lvl w:ilvl="2" w:tplc="04090005" w:tentative="1">
      <w:start w:val="1"/>
      <w:numFmt w:val="bullet"/>
      <w:lvlText w:val=""/>
      <w:lvlJc w:val="left"/>
      <w:pPr>
        <w:ind w:left="2574" w:hanging="360"/>
      </w:pPr>
      <w:rPr>
        <w:rFonts w:ascii="Wingdings" w:hAnsi="Wingdings" w:hint="default"/>
      </w:rPr>
    </w:lvl>
    <w:lvl w:ilvl="3" w:tplc="04090001" w:tentative="1">
      <w:start w:val="1"/>
      <w:numFmt w:val="bullet"/>
      <w:lvlText w:val=""/>
      <w:lvlJc w:val="left"/>
      <w:pPr>
        <w:ind w:left="3294" w:hanging="360"/>
      </w:pPr>
      <w:rPr>
        <w:rFonts w:ascii="Symbol" w:hAnsi="Symbol" w:hint="default"/>
      </w:rPr>
    </w:lvl>
    <w:lvl w:ilvl="4" w:tplc="04090003" w:tentative="1">
      <w:start w:val="1"/>
      <w:numFmt w:val="bullet"/>
      <w:lvlText w:val="o"/>
      <w:lvlJc w:val="left"/>
      <w:pPr>
        <w:ind w:left="4014" w:hanging="360"/>
      </w:pPr>
      <w:rPr>
        <w:rFonts w:ascii="Courier New" w:hAnsi="Courier New" w:hint="default"/>
      </w:rPr>
    </w:lvl>
    <w:lvl w:ilvl="5" w:tplc="04090005" w:tentative="1">
      <w:start w:val="1"/>
      <w:numFmt w:val="bullet"/>
      <w:lvlText w:val=""/>
      <w:lvlJc w:val="left"/>
      <w:pPr>
        <w:ind w:left="4734" w:hanging="360"/>
      </w:pPr>
      <w:rPr>
        <w:rFonts w:ascii="Wingdings" w:hAnsi="Wingdings" w:hint="default"/>
      </w:rPr>
    </w:lvl>
    <w:lvl w:ilvl="6" w:tplc="04090001" w:tentative="1">
      <w:start w:val="1"/>
      <w:numFmt w:val="bullet"/>
      <w:lvlText w:val=""/>
      <w:lvlJc w:val="left"/>
      <w:pPr>
        <w:ind w:left="5454" w:hanging="360"/>
      </w:pPr>
      <w:rPr>
        <w:rFonts w:ascii="Symbol" w:hAnsi="Symbol" w:hint="default"/>
      </w:rPr>
    </w:lvl>
    <w:lvl w:ilvl="7" w:tplc="04090003" w:tentative="1">
      <w:start w:val="1"/>
      <w:numFmt w:val="bullet"/>
      <w:lvlText w:val="o"/>
      <w:lvlJc w:val="left"/>
      <w:pPr>
        <w:ind w:left="6174" w:hanging="360"/>
      </w:pPr>
      <w:rPr>
        <w:rFonts w:ascii="Courier New" w:hAnsi="Courier New" w:hint="default"/>
      </w:rPr>
    </w:lvl>
    <w:lvl w:ilvl="8" w:tplc="04090005" w:tentative="1">
      <w:start w:val="1"/>
      <w:numFmt w:val="bullet"/>
      <w:lvlText w:val=""/>
      <w:lvlJc w:val="left"/>
      <w:pPr>
        <w:ind w:left="6894" w:hanging="360"/>
      </w:pPr>
      <w:rPr>
        <w:rFonts w:ascii="Wingdings" w:hAnsi="Wingdings" w:hint="default"/>
      </w:rPr>
    </w:lvl>
  </w:abstractNum>
  <w:abstractNum w:abstractNumId="17" w15:restartNumberingAfterBreak="0">
    <w:nsid w:val="6068405F"/>
    <w:multiLevelType w:val="hybridMultilevel"/>
    <w:tmpl w:val="80F0FCA2"/>
    <w:lvl w:ilvl="0" w:tplc="04090001">
      <w:start w:val="1"/>
      <w:numFmt w:val="bullet"/>
      <w:lvlText w:val=""/>
      <w:lvlJc w:val="left"/>
      <w:pPr>
        <w:ind w:left="1920" w:hanging="360"/>
      </w:pPr>
      <w:rPr>
        <w:rFonts w:ascii="Symbol" w:hAnsi="Symbol" w:hint="default"/>
      </w:rPr>
    </w:lvl>
    <w:lvl w:ilvl="1" w:tplc="04090003">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num w:numId="1" w16cid:durableId="2142576306">
    <w:abstractNumId w:val="0"/>
  </w:num>
  <w:num w:numId="2" w16cid:durableId="1221526623">
    <w:abstractNumId w:val="1"/>
  </w:num>
  <w:num w:numId="3" w16cid:durableId="875002989">
    <w:abstractNumId w:val="2"/>
  </w:num>
  <w:num w:numId="4" w16cid:durableId="977489669">
    <w:abstractNumId w:val="3"/>
  </w:num>
  <w:num w:numId="5" w16cid:durableId="1515879755">
    <w:abstractNumId w:val="4"/>
  </w:num>
  <w:num w:numId="6" w16cid:durableId="1888372423">
    <w:abstractNumId w:val="5"/>
  </w:num>
  <w:num w:numId="7" w16cid:durableId="549802758">
    <w:abstractNumId w:val="6"/>
  </w:num>
  <w:num w:numId="8" w16cid:durableId="1681353020">
    <w:abstractNumId w:val="7"/>
  </w:num>
  <w:num w:numId="9" w16cid:durableId="312416032">
    <w:abstractNumId w:val="8"/>
  </w:num>
  <w:num w:numId="10" w16cid:durableId="1863011031">
    <w:abstractNumId w:val="9"/>
  </w:num>
  <w:num w:numId="11" w16cid:durableId="862744113">
    <w:abstractNumId w:val="10"/>
  </w:num>
  <w:num w:numId="12" w16cid:durableId="1517497854">
    <w:abstractNumId w:val="16"/>
  </w:num>
  <w:num w:numId="13" w16cid:durableId="1547331063">
    <w:abstractNumId w:val="11"/>
  </w:num>
  <w:num w:numId="14" w16cid:durableId="56441564">
    <w:abstractNumId w:val="17"/>
  </w:num>
  <w:num w:numId="15" w16cid:durableId="1083993318">
    <w:abstractNumId w:val="15"/>
  </w:num>
  <w:num w:numId="16" w16cid:durableId="2073959722">
    <w:abstractNumId w:val="12"/>
  </w:num>
  <w:num w:numId="17" w16cid:durableId="1553614605">
    <w:abstractNumId w:val="13"/>
  </w:num>
  <w:num w:numId="18" w16cid:durableId="105470003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3A7"/>
    <w:rsid w:val="00050A0B"/>
    <w:rsid w:val="000550A2"/>
    <w:rsid w:val="00057E7C"/>
    <w:rsid w:val="0006333E"/>
    <w:rsid w:val="000671B2"/>
    <w:rsid w:val="00070F0E"/>
    <w:rsid w:val="0007227C"/>
    <w:rsid w:val="00092593"/>
    <w:rsid w:val="000A6436"/>
    <w:rsid w:val="000B1426"/>
    <w:rsid w:val="000C4E19"/>
    <w:rsid w:val="000C59BF"/>
    <w:rsid w:val="000D70AB"/>
    <w:rsid w:val="000E183C"/>
    <w:rsid w:val="000E6EAF"/>
    <w:rsid w:val="000F7DD1"/>
    <w:rsid w:val="001019D7"/>
    <w:rsid w:val="001300E9"/>
    <w:rsid w:val="00133C80"/>
    <w:rsid w:val="00144AA5"/>
    <w:rsid w:val="00146428"/>
    <w:rsid w:val="0015030A"/>
    <w:rsid w:val="00153F47"/>
    <w:rsid w:val="00182BB7"/>
    <w:rsid w:val="001C168B"/>
    <w:rsid w:val="001C47DE"/>
    <w:rsid w:val="001D148A"/>
    <w:rsid w:val="001D7094"/>
    <w:rsid w:val="001E0CC5"/>
    <w:rsid w:val="001F0BC6"/>
    <w:rsid w:val="001F0DB1"/>
    <w:rsid w:val="00204FFB"/>
    <w:rsid w:val="00211613"/>
    <w:rsid w:val="00221557"/>
    <w:rsid w:val="00233C3C"/>
    <w:rsid w:val="0026603B"/>
    <w:rsid w:val="002712E9"/>
    <w:rsid w:val="00276BF3"/>
    <w:rsid w:val="00281337"/>
    <w:rsid w:val="002A2829"/>
    <w:rsid w:val="002C33FB"/>
    <w:rsid w:val="002E666B"/>
    <w:rsid w:val="003162E9"/>
    <w:rsid w:val="00317FCB"/>
    <w:rsid w:val="00340501"/>
    <w:rsid w:val="00347A16"/>
    <w:rsid w:val="00352B9B"/>
    <w:rsid w:val="00373A1B"/>
    <w:rsid w:val="003768B7"/>
    <w:rsid w:val="0038029E"/>
    <w:rsid w:val="00380F8E"/>
    <w:rsid w:val="00381420"/>
    <w:rsid w:val="00386705"/>
    <w:rsid w:val="003F4C12"/>
    <w:rsid w:val="00406212"/>
    <w:rsid w:val="00407483"/>
    <w:rsid w:val="0042144C"/>
    <w:rsid w:val="00422B94"/>
    <w:rsid w:val="00444725"/>
    <w:rsid w:val="0046187A"/>
    <w:rsid w:val="0046360E"/>
    <w:rsid w:val="0047513D"/>
    <w:rsid w:val="00495F61"/>
    <w:rsid w:val="004A6097"/>
    <w:rsid w:val="004C1E6B"/>
    <w:rsid w:val="004E219F"/>
    <w:rsid w:val="004E2768"/>
    <w:rsid w:val="004E39E8"/>
    <w:rsid w:val="004F1161"/>
    <w:rsid w:val="004F2D74"/>
    <w:rsid w:val="00507DA9"/>
    <w:rsid w:val="00531F00"/>
    <w:rsid w:val="00536169"/>
    <w:rsid w:val="0055510A"/>
    <w:rsid w:val="005760B1"/>
    <w:rsid w:val="00587276"/>
    <w:rsid w:val="005A4AE6"/>
    <w:rsid w:val="005C56A8"/>
    <w:rsid w:val="005D1CFE"/>
    <w:rsid w:val="005D5634"/>
    <w:rsid w:val="00605523"/>
    <w:rsid w:val="00611104"/>
    <w:rsid w:val="00620BDF"/>
    <w:rsid w:val="006514F8"/>
    <w:rsid w:val="00673F90"/>
    <w:rsid w:val="00674100"/>
    <w:rsid w:val="006A1F45"/>
    <w:rsid w:val="006B7CD6"/>
    <w:rsid w:val="006C04D4"/>
    <w:rsid w:val="006C4631"/>
    <w:rsid w:val="006C600B"/>
    <w:rsid w:val="006E0764"/>
    <w:rsid w:val="006F0579"/>
    <w:rsid w:val="00701D57"/>
    <w:rsid w:val="0070338D"/>
    <w:rsid w:val="00713D9C"/>
    <w:rsid w:val="0072084E"/>
    <w:rsid w:val="007218E9"/>
    <w:rsid w:val="00722F2B"/>
    <w:rsid w:val="0073025A"/>
    <w:rsid w:val="00734349"/>
    <w:rsid w:val="00737421"/>
    <w:rsid w:val="007440F3"/>
    <w:rsid w:val="00745F5E"/>
    <w:rsid w:val="007475C3"/>
    <w:rsid w:val="00747889"/>
    <w:rsid w:val="00762E7B"/>
    <w:rsid w:val="007836A9"/>
    <w:rsid w:val="00784148"/>
    <w:rsid w:val="00784DA3"/>
    <w:rsid w:val="007A1F0A"/>
    <w:rsid w:val="007A2E04"/>
    <w:rsid w:val="007B2106"/>
    <w:rsid w:val="007B6689"/>
    <w:rsid w:val="007E7EE2"/>
    <w:rsid w:val="007F6BB9"/>
    <w:rsid w:val="00810172"/>
    <w:rsid w:val="00826858"/>
    <w:rsid w:val="00831CBB"/>
    <w:rsid w:val="00840BEC"/>
    <w:rsid w:val="00842E92"/>
    <w:rsid w:val="0085317E"/>
    <w:rsid w:val="0086518C"/>
    <w:rsid w:val="00865457"/>
    <w:rsid w:val="008833FB"/>
    <w:rsid w:val="00886DD9"/>
    <w:rsid w:val="008A7A84"/>
    <w:rsid w:val="008B4E5F"/>
    <w:rsid w:val="008C25A5"/>
    <w:rsid w:val="008C4830"/>
    <w:rsid w:val="008C7E8A"/>
    <w:rsid w:val="008F438E"/>
    <w:rsid w:val="00903F97"/>
    <w:rsid w:val="00925D5F"/>
    <w:rsid w:val="0093015C"/>
    <w:rsid w:val="00944193"/>
    <w:rsid w:val="00944D53"/>
    <w:rsid w:val="00950245"/>
    <w:rsid w:val="00954F2C"/>
    <w:rsid w:val="009649A5"/>
    <w:rsid w:val="00967101"/>
    <w:rsid w:val="00987709"/>
    <w:rsid w:val="0099078E"/>
    <w:rsid w:val="009C030F"/>
    <w:rsid w:val="009C404D"/>
    <w:rsid w:val="009E660F"/>
    <w:rsid w:val="009F32FF"/>
    <w:rsid w:val="00A128C2"/>
    <w:rsid w:val="00A2033C"/>
    <w:rsid w:val="00A31D36"/>
    <w:rsid w:val="00A41696"/>
    <w:rsid w:val="00A575C3"/>
    <w:rsid w:val="00A63E2A"/>
    <w:rsid w:val="00A70AC6"/>
    <w:rsid w:val="00A74CA5"/>
    <w:rsid w:val="00A77C72"/>
    <w:rsid w:val="00A943A7"/>
    <w:rsid w:val="00A94B3C"/>
    <w:rsid w:val="00AC2AFD"/>
    <w:rsid w:val="00B03934"/>
    <w:rsid w:val="00B05A5F"/>
    <w:rsid w:val="00B3610B"/>
    <w:rsid w:val="00B60C8A"/>
    <w:rsid w:val="00B734A5"/>
    <w:rsid w:val="00B739C8"/>
    <w:rsid w:val="00B74D6B"/>
    <w:rsid w:val="00B86DC4"/>
    <w:rsid w:val="00B914CD"/>
    <w:rsid w:val="00B95C8C"/>
    <w:rsid w:val="00BA41CC"/>
    <w:rsid w:val="00BB1A47"/>
    <w:rsid w:val="00BC18E0"/>
    <w:rsid w:val="00BC4AFB"/>
    <w:rsid w:val="00BD04DE"/>
    <w:rsid w:val="00BD6F33"/>
    <w:rsid w:val="00BE1C97"/>
    <w:rsid w:val="00BE216D"/>
    <w:rsid w:val="00BF11FB"/>
    <w:rsid w:val="00C109E1"/>
    <w:rsid w:val="00C16BA6"/>
    <w:rsid w:val="00C701C7"/>
    <w:rsid w:val="00CD10D0"/>
    <w:rsid w:val="00D06057"/>
    <w:rsid w:val="00D12111"/>
    <w:rsid w:val="00D12D77"/>
    <w:rsid w:val="00D16B96"/>
    <w:rsid w:val="00D20F2F"/>
    <w:rsid w:val="00D43A80"/>
    <w:rsid w:val="00D504DF"/>
    <w:rsid w:val="00D51F04"/>
    <w:rsid w:val="00D60CC5"/>
    <w:rsid w:val="00D621B2"/>
    <w:rsid w:val="00D65C11"/>
    <w:rsid w:val="00D7170C"/>
    <w:rsid w:val="00D90B3B"/>
    <w:rsid w:val="00D94D84"/>
    <w:rsid w:val="00D96BA5"/>
    <w:rsid w:val="00DA0762"/>
    <w:rsid w:val="00DA2915"/>
    <w:rsid w:val="00DB095B"/>
    <w:rsid w:val="00DD2675"/>
    <w:rsid w:val="00DD4657"/>
    <w:rsid w:val="00DD55F3"/>
    <w:rsid w:val="00DF11B7"/>
    <w:rsid w:val="00E042EC"/>
    <w:rsid w:val="00E208C8"/>
    <w:rsid w:val="00E27194"/>
    <w:rsid w:val="00E42049"/>
    <w:rsid w:val="00E43D89"/>
    <w:rsid w:val="00E56529"/>
    <w:rsid w:val="00E61D4D"/>
    <w:rsid w:val="00E672C7"/>
    <w:rsid w:val="00E7110A"/>
    <w:rsid w:val="00E71631"/>
    <w:rsid w:val="00E73ECF"/>
    <w:rsid w:val="00EB5409"/>
    <w:rsid w:val="00EC3B87"/>
    <w:rsid w:val="00EE0A49"/>
    <w:rsid w:val="00EF146E"/>
    <w:rsid w:val="00EF6C68"/>
    <w:rsid w:val="00F03ADD"/>
    <w:rsid w:val="00F2489E"/>
    <w:rsid w:val="00F32C71"/>
    <w:rsid w:val="00F3482D"/>
    <w:rsid w:val="00F43FEF"/>
    <w:rsid w:val="00F6280B"/>
    <w:rsid w:val="00F6349F"/>
    <w:rsid w:val="00F64D72"/>
    <w:rsid w:val="00F72F5F"/>
    <w:rsid w:val="00F76663"/>
    <w:rsid w:val="00F87985"/>
    <w:rsid w:val="00F97AF5"/>
    <w:rsid w:val="00FB1DE6"/>
    <w:rsid w:val="00FB282E"/>
    <w:rsid w:val="00FB6D92"/>
    <w:rsid w:val="00FC5B2A"/>
    <w:rsid w:val="00FD636E"/>
    <w:rsid w:val="00FE3341"/>
    <w:rsid w:val="00FF37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AC6B95"/>
  <w15:docId w15:val="{F16BAE35-84CE-0B44-8C75-71BFF0F2A9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0245"/>
    <w:rPr>
      <w:sz w:val="24"/>
      <w:szCs w:val="24"/>
    </w:rPr>
  </w:style>
  <w:style w:type="paragraph" w:styleId="Heading1">
    <w:name w:val="heading 1"/>
    <w:basedOn w:val="Normal"/>
    <w:next w:val="Normal"/>
    <w:qFormat/>
    <w:rsid w:val="00EF7B96"/>
    <w:pPr>
      <w:keepNext/>
      <w:spacing w:before="240" w:after="60"/>
      <w:outlineLvl w:val="0"/>
    </w:pPr>
    <w:rPr>
      <w:b/>
      <w:bCs/>
      <w:kern w:val="36"/>
    </w:rPr>
  </w:style>
  <w:style w:type="paragraph" w:styleId="Heading2">
    <w:name w:val="heading 2"/>
    <w:basedOn w:val="Normal"/>
    <w:next w:val="Normal"/>
    <w:qFormat/>
    <w:rsid w:val="00EF7B96"/>
    <w:pPr>
      <w:keepNext/>
      <w:spacing w:before="240" w:after="60"/>
      <w:outlineLvl w:val="1"/>
    </w:pPr>
    <w:rPr>
      <w:b/>
      <w:bCs/>
      <w:iCs/>
    </w:rPr>
  </w:style>
  <w:style w:type="paragraph" w:styleId="Heading3">
    <w:name w:val="heading 3"/>
    <w:basedOn w:val="Normal"/>
    <w:next w:val="Normal"/>
    <w:qFormat/>
    <w:rsid w:val="00EF7B96"/>
    <w:pPr>
      <w:keepNext/>
      <w:spacing w:before="240" w:after="60"/>
      <w:outlineLvl w:val="2"/>
    </w:pPr>
    <w:rPr>
      <w:b/>
      <w:bCs/>
    </w:rPr>
  </w:style>
  <w:style w:type="paragraph" w:styleId="Heading4">
    <w:name w:val="heading 4"/>
    <w:basedOn w:val="Normal"/>
    <w:next w:val="Normal"/>
    <w:qFormat/>
    <w:rsid w:val="00EF7B96"/>
    <w:pPr>
      <w:keepNext/>
      <w:spacing w:before="240" w:after="60"/>
      <w:outlineLvl w:val="3"/>
    </w:pPr>
    <w:rPr>
      <w:b/>
      <w:bCs/>
    </w:rPr>
  </w:style>
  <w:style w:type="paragraph" w:styleId="Heading5">
    <w:name w:val="heading 5"/>
    <w:basedOn w:val="Normal"/>
    <w:next w:val="Normal"/>
    <w:qFormat/>
    <w:rsid w:val="00EF7B96"/>
    <w:pPr>
      <w:spacing w:before="240" w:after="60"/>
      <w:outlineLvl w:val="4"/>
    </w:pPr>
    <w:rPr>
      <w:b/>
      <w:bCs/>
      <w:iCs/>
    </w:rPr>
  </w:style>
  <w:style w:type="paragraph" w:styleId="Heading6">
    <w:name w:val="heading 6"/>
    <w:basedOn w:val="Normal"/>
    <w:next w:val="Normal"/>
    <w:qFormat/>
    <w:rsid w:val="00EF7B96"/>
    <w:pPr>
      <w:spacing w:before="240" w:after="60"/>
      <w:outlineLvl w:val="5"/>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ivdocument">
    <w:name w:val="div_document"/>
    <w:basedOn w:val="Normal"/>
    <w:pPr>
      <w:spacing w:line="260" w:lineRule="atLeast"/>
    </w:pPr>
  </w:style>
  <w:style w:type="paragraph" w:customStyle="1" w:styleId="divdocumentdivfirstsection">
    <w:name w:val="div_document_div_firstsection"/>
    <w:basedOn w:val="Normal"/>
  </w:style>
  <w:style w:type="paragraph" w:customStyle="1" w:styleId="divdocumentdivparagraph">
    <w:name w:val="div_document_div_paragraph"/>
    <w:basedOn w:val="Normal"/>
  </w:style>
  <w:style w:type="paragraph" w:customStyle="1" w:styleId="divname">
    <w:name w:val="div_name"/>
    <w:basedOn w:val="div"/>
    <w:pPr>
      <w:pBdr>
        <w:top w:val="single" w:sz="160" w:space="10" w:color="FFCC66"/>
        <w:bottom w:val="none" w:sz="0" w:space="6" w:color="auto"/>
      </w:pBdr>
      <w:spacing w:line="600" w:lineRule="atLeast"/>
      <w:jc w:val="center"/>
    </w:pPr>
    <w:rPr>
      <w:b/>
      <w:bCs/>
      <w:caps/>
      <w:color w:val="330000"/>
      <w:sz w:val="48"/>
      <w:szCs w:val="48"/>
    </w:rPr>
  </w:style>
  <w:style w:type="paragraph" w:customStyle="1" w:styleId="div">
    <w:name w:val="div"/>
    <w:basedOn w:val="Normal"/>
  </w:style>
  <w:style w:type="character" w:customStyle="1" w:styleId="divnamefName">
    <w:name w:val="div_name_fName"/>
    <w:basedOn w:val="DefaultParagraphFont"/>
    <w:rPr>
      <w:color w:val="666666"/>
    </w:rPr>
  </w:style>
  <w:style w:type="character" w:customStyle="1" w:styleId="span">
    <w:name w:val="span"/>
    <w:basedOn w:val="DefaultParagraphFont"/>
    <w:rPr>
      <w:sz w:val="24"/>
      <w:szCs w:val="24"/>
      <w:bdr w:val="none" w:sz="0" w:space="0" w:color="auto"/>
      <w:vertAlign w:val="baseline"/>
    </w:rPr>
  </w:style>
  <w:style w:type="paragraph" w:customStyle="1" w:styleId="divdocumentdivSECTIONCNTC">
    <w:name w:val="div_document_div_SECTION_CNTC"/>
    <w:basedOn w:val="Normal"/>
  </w:style>
  <w:style w:type="paragraph" w:customStyle="1" w:styleId="divaddress">
    <w:name w:val="div_address"/>
    <w:basedOn w:val="div"/>
    <w:pPr>
      <w:jc w:val="center"/>
    </w:pPr>
    <w:rPr>
      <w:sz w:val="18"/>
      <w:szCs w:val="18"/>
    </w:rPr>
  </w:style>
  <w:style w:type="paragraph" w:customStyle="1" w:styleId="divdocumentsection">
    <w:name w:val="div_document_section"/>
    <w:basedOn w:val="Normal"/>
  </w:style>
  <w:style w:type="paragraph" w:customStyle="1" w:styleId="divdocumentdivheading">
    <w:name w:val="div_document_div_heading"/>
    <w:basedOn w:val="Normal"/>
  </w:style>
  <w:style w:type="paragraph" w:customStyle="1" w:styleId="divdocumentdivsectiontitle">
    <w:name w:val="div_document_div_sectiontitle"/>
    <w:basedOn w:val="Normal"/>
    <w:pPr>
      <w:spacing w:line="300" w:lineRule="atLeast"/>
    </w:pPr>
    <w:rPr>
      <w:sz w:val="28"/>
      <w:szCs w:val="28"/>
    </w:rPr>
  </w:style>
  <w:style w:type="paragraph" w:customStyle="1" w:styleId="divdocumentsinglecolumn">
    <w:name w:val="div_document_singlecolumn"/>
    <w:basedOn w:val="Normal"/>
  </w:style>
  <w:style w:type="paragraph" w:customStyle="1" w:styleId="p">
    <w:name w:val="p"/>
    <w:basedOn w:val="Normal"/>
  </w:style>
  <w:style w:type="paragraph" w:customStyle="1" w:styleId="ulli">
    <w:name w:val="ul_li"/>
    <w:basedOn w:val="Normal"/>
    <w:pPr>
      <w:pBdr>
        <w:left w:val="none" w:sz="0" w:space="3" w:color="auto"/>
      </w:pBdr>
    </w:pPr>
  </w:style>
  <w:style w:type="table" w:customStyle="1" w:styleId="divdocumenttable">
    <w:name w:val="div_document_table"/>
    <w:basedOn w:val="TableNormal"/>
    <w:tblPr/>
  </w:style>
  <w:style w:type="character" w:customStyle="1" w:styleId="singlecolumnspanpaddedlinenth-child1">
    <w:name w:val="singlecolumn_span_paddedline_nth-child(1)"/>
    <w:basedOn w:val="DefaultParagraphFont"/>
  </w:style>
  <w:style w:type="character" w:customStyle="1" w:styleId="spanjobtitle">
    <w:name w:val="span_jobtitle"/>
    <w:basedOn w:val="span"/>
    <w:rPr>
      <w:b/>
      <w:bCs/>
      <w:sz w:val="24"/>
      <w:szCs w:val="24"/>
      <w:bdr w:val="none" w:sz="0" w:space="0" w:color="auto"/>
      <w:vertAlign w:val="baseline"/>
    </w:rPr>
  </w:style>
  <w:style w:type="character" w:customStyle="1" w:styleId="datesWrapper">
    <w:name w:val="datesWrapper"/>
    <w:basedOn w:val="DefaultParagraphFont"/>
  </w:style>
  <w:style w:type="paragraph" w:customStyle="1" w:styleId="spanpaddedline">
    <w:name w:val="span_paddedline"/>
    <w:basedOn w:val="spanParagraph"/>
  </w:style>
  <w:style w:type="paragraph" w:customStyle="1" w:styleId="spanParagraph">
    <w:name w:val="span Paragraph"/>
    <w:basedOn w:val="Normal"/>
  </w:style>
  <w:style w:type="character" w:customStyle="1" w:styleId="spanpaddedlineCharacter">
    <w:name w:val="span_paddedline Character"/>
    <w:basedOn w:val="span"/>
    <w:rPr>
      <w:sz w:val="24"/>
      <w:szCs w:val="24"/>
      <w:bdr w:val="none" w:sz="0" w:space="0" w:color="auto"/>
      <w:vertAlign w:val="baseline"/>
    </w:rPr>
  </w:style>
  <w:style w:type="character" w:customStyle="1" w:styleId="spancompanyname">
    <w:name w:val="span_companyname"/>
    <w:basedOn w:val="span"/>
    <w:rPr>
      <w:b/>
      <w:bCs/>
      <w:sz w:val="24"/>
      <w:szCs w:val="24"/>
      <w:bdr w:val="none" w:sz="0" w:space="0" w:color="auto"/>
      <w:vertAlign w:val="baseline"/>
    </w:rPr>
  </w:style>
  <w:style w:type="character" w:customStyle="1" w:styleId="spanhypenfont">
    <w:name w:val="span_hypenfont"/>
    <w:basedOn w:val="span"/>
    <w:rPr>
      <w:sz w:val="14"/>
      <w:szCs w:val="14"/>
      <w:bdr w:val="none" w:sz="0" w:space="0" w:color="auto"/>
      <w:vertAlign w:val="baseline"/>
    </w:rPr>
  </w:style>
  <w:style w:type="paragraph" w:customStyle="1" w:styleId="displayblock">
    <w:name w:val="displayblock"/>
    <w:basedOn w:val="Normal"/>
  </w:style>
  <w:style w:type="character" w:customStyle="1" w:styleId="spandegree">
    <w:name w:val="span_degree"/>
    <w:basedOn w:val="span"/>
    <w:rPr>
      <w:b/>
      <w:bCs/>
      <w:sz w:val="24"/>
      <w:szCs w:val="24"/>
      <w:bdr w:val="none" w:sz="0" w:space="0" w:color="auto"/>
      <w:vertAlign w:val="baseline"/>
    </w:rPr>
  </w:style>
  <w:style w:type="character" w:customStyle="1" w:styleId="spanprogramline">
    <w:name w:val="span_programline"/>
    <w:basedOn w:val="span"/>
    <w:rPr>
      <w:b/>
      <w:bCs/>
      <w:sz w:val="24"/>
      <w:szCs w:val="24"/>
      <w:bdr w:val="none" w:sz="0" w:space="0" w:color="auto"/>
      <w:vertAlign w:val="baseline"/>
    </w:rPr>
  </w:style>
  <w:style w:type="paragraph" w:styleId="Header">
    <w:name w:val="header"/>
    <w:basedOn w:val="Normal"/>
    <w:link w:val="HeaderChar"/>
    <w:uiPriority w:val="99"/>
    <w:unhideWhenUsed/>
    <w:rsid w:val="00944D53"/>
    <w:pPr>
      <w:tabs>
        <w:tab w:val="center" w:pos="4680"/>
        <w:tab w:val="right" w:pos="9360"/>
      </w:tabs>
    </w:pPr>
  </w:style>
  <w:style w:type="character" w:customStyle="1" w:styleId="HeaderChar">
    <w:name w:val="Header Char"/>
    <w:basedOn w:val="DefaultParagraphFont"/>
    <w:link w:val="Header"/>
    <w:uiPriority w:val="99"/>
    <w:rsid w:val="00944D53"/>
    <w:rPr>
      <w:sz w:val="24"/>
      <w:szCs w:val="24"/>
    </w:rPr>
  </w:style>
  <w:style w:type="paragraph" w:styleId="Footer">
    <w:name w:val="footer"/>
    <w:basedOn w:val="Normal"/>
    <w:link w:val="FooterChar"/>
    <w:uiPriority w:val="99"/>
    <w:unhideWhenUsed/>
    <w:rsid w:val="00944D53"/>
    <w:pPr>
      <w:tabs>
        <w:tab w:val="center" w:pos="4680"/>
        <w:tab w:val="right" w:pos="9360"/>
      </w:tabs>
    </w:pPr>
  </w:style>
  <w:style w:type="character" w:customStyle="1" w:styleId="FooterChar">
    <w:name w:val="Footer Char"/>
    <w:basedOn w:val="DefaultParagraphFont"/>
    <w:link w:val="Footer"/>
    <w:uiPriority w:val="99"/>
    <w:rsid w:val="00944D53"/>
    <w:rPr>
      <w:sz w:val="24"/>
      <w:szCs w:val="24"/>
    </w:rPr>
  </w:style>
  <w:style w:type="paragraph" w:styleId="BalloonText">
    <w:name w:val="Balloon Text"/>
    <w:basedOn w:val="Normal"/>
    <w:link w:val="BalloonTextChar"/>
    <w:uiPriority w:val="99"/>
    <w:semiHidden/>
    <w:unhideWhenUsed/>
    <w:rsid w:val="00373A1B"/>
    <w:rPr>
      <w:sz w:val="18"/>
      <w:szCs w:val="18"/>
    </w:rPr>
  </w:style>
  <w:style w:type="character" w:customStyle="1" w:styleId="BalloonTextChar">
    <w:name w:val="Balloon Text Char"/>
    <w:basedOn w:val="DefaultParagraphFont"/>
    <w:link w:val="BalloonText"/>
    <w:uiPriority w:val="99"/>
    <w:semiHidden/>
    <w:rsid w:val="00373A1B"/>
    <w:rPr>
      <w:sz w:val="18"/>
      <w:szCs w:val="18"/>
    </w:rPr>
  </w:style>
  <w:style w:type="paragraph" w:styleId="NormalWeb">
    <w:name w:val="Normal (Web)"/>
    <w:basedOn w:val="Normal"/>
    <w:uiPriority w:val="99"/>
    <w:unhideWhenUsed/>
    <w:rsid w:val="002C33FB"/>
    <w:pPr>
      <w:spacing w:before="100" w:beforeAutospacing="1" w:after="100" w:afterAutospacing="1"/>
    </w:pPr>
  </w:style>
  <w:style w:type="character" w:customStyle="1" w:styleId="apple-style-span">
    <w:name w:val="apple-style-span"/>
    <w:basedOn w:val="DefaultParagraphFont"/>
    <w:rsid w:val="00BF11FB"/>
  </w:style>
  <w:style w:type="paragraph" w:styleId="ListParagraph">
    <w:name w:val="List Paragraph"/>
    <w:basedOn w:val="Normal"/>
    <w:rsid w:val="00BF11FB"/>
    <w:pPr>
      <w:ind w:left="720"/>
      <w:contextualSpacing/>
    </w:pPr>
    <w:rPr>
      <w:rFonts w:ascii="Arial" w:hAnsi="Arial"/>
      <w:sz w:val="20"/>
    </w:rPr>
  </w:style>
  <w:style w:type="character" w:styleId="Hyperlink">
    <w:name w:val="Hyperlink"/>
    <w:basedOn w:val="DefaultParagraphFont"/>
    <w:uiPriority w:val="99"/>
    <w:unhideWhenUsed/>
    <w:rsid w:val="00FD636E"/>
    <w:rPr>
      <w:color w:val="0563C1" w:themeColor="hyperlink"/>
      <w:u w:val="single"/>
    </w:rPr>
  </w:style>
  <w:style w:type="character" w:styleId="UnresolvedMention">
    <w:name w:val="Unresolved Mention"/>
    <w:basedOn w:val="DefaultParagraphFont"/>
    <w:uiPriority w:val="99"/>
    <w:semiHidden/>
    <w:unhideWhenUsed/>
    <w:rsid w:val="00FD636E"/>
    <w:rPr>
      <w:color w:val="605E5C"/>
      <w:shd w:val="clear" w:color="auto" w:fill="E1DFDD"/>
    </w:rPr>
  </w:style>
  <w:style w:type="character" w:styleId="FollowedHyperlink">
    <w:name w:val="FollowedHyperlink"/>
    <w:basedOn w:val="DefaultParagraphFont"/>
    <w:uiPriority w:val="99"/>
    <w:semiHidden/>
    <w:unhideWhenUsed/>
    <w:rsid w:val="00FD636E"/>
    <w:rPr>
      <w:color w:val="954F72" w:themeColor="followedHyperlink"/>
      <w:u w:val="single"/>
    </w:rPr>
  </w:style>
  <w:style w:type="paragraph" w:customStyle="1" w:styleId="pv-entityposition-group-pager">
    <w:name w:val="pv-entity__position-group-pager"/>
    <w:basedOn w:val="Normal"/>
    <w:rsid w:val="00954F2C"/>
    <w:pPr>
      <w:spacing w:before="100" w:beforeAutospacing="1" w:after="100" w:afterAutospacing="1"/>
    </w:pPr>
  </w:style>
  <w:style w:type="paragraph" w:customStyle="1" w:styleId="pv-entitydescription">
    <w:name w:val="pv-entity__description"/>
    <w:basedOn w:val="Normal"/>
    <w:rsid w:val="00954F2C"/>
    <w:pPr>
      <w:spacing w:before="100" w:beforeAutospacing="1" w:after="100" w:afterAutospacing="1"/>
    </w:pPr>
  </w:style>
  <w:style w:type="paragraph" w:customStyle="1" w:styleId="pv-entityposition-group-role-item">
    <w:name w:val="pv-entity__position-group-role-item"/>
    <w:basedOn w:val="Normal"/>
    <w:rsid w:val="008C4830"/>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963059">
      <w:bodyDiv w:val="1"/>
      <w:marLeft w:val="0"/>
      <w:marRight w:val="0"/>
      <w:marTop w:val="0"/>
      <w:marBottom w:val="0"/>
      <w:divBdr>
        <w:top w:val="none" w:sz="0" w:space="0" w:color="auto"/>
        <w:left w:val="none" w:sz="0" w:space="0" w:color="auto"/>
        <w:bottom w:val="none" w:sz="0" w:space="0" w:color="auto"/>
        <w:right w:val="none" w:sz="0" w:space="0" w:color="auto"/>
      </w:divBdr>
    </w:div>
    <w:div w:id="194276888">
      <w:bodyDiv w:val="1"/>
      <w:marLeft w:val="0"/>
      <w:marRight w:val="0"/>
      <w:marTop w:val="0"/>
      <w:marBottom w:val="0"/>
      <w:divBdr>
        <w:top w:val="none" w:sz="0" w:space="0" w:color="auto"/>
        <w:left w:val="none" w:sz="0" w:space="0" w:color="auto"/>
        <w:bottom w:val="none" w:sz="0" w:space="0" w:color="auto"/>
        <w:right w:val="none" w:sz="0" w:space="0" w:color="auto"/>
      </w:divBdr>
      <w:divsChild>
        <w:div w:id="1734504343">
          <w:marLeft w:val="0"/>
          <w:marRight w:val="0"/>
          <w:marTop w:val="0"/>
          <w:marBottom w:val="0"/>
          <w:divBdr>
            <w:top w:val="none" w:sz="0" w:space="0" w:color="auto"/>
            <w:left w:val="none" w:sz="0" w:space="0" w:color="auto"/>
            <w:bottom w:val="none" w:sz="0" w:space="0" w:color="auto"/>
            <w:right w:val="none" w:sz="0" w:space="0" w:color="auto"/>
          </w:divBdr>
          <w:divsChild>
            <w:div w:id="316568043">
              <w:marLeft w:val="0"/>
              <w:marRight w:val="0"/>
              <w:marTop w:val="0"/>
              <w:marBottom w:val="0"/>
              <w:divBdr>
                <w:top w:val="none" w:sz="0" w:space="0" w:color="auto"/>
                <w:left w:val="none" w:sz="0" w:space="0" w:color="auto"/>
                <w:bottom w:val="none" w:sz="0" w:space="0" w:color="auto"/>
                <w:right w:val="none" w:sz="0" w:space="0" w:color="auto"/>
              </w:divBdr>
              <w:divsChild>
                <w:div w:id="772364238">
                  <w:marLeft w:val="0"/>
                  <w:marRight w:val="0"/>
                  <w:marTop w:val="0"/>
                  <w:marBottom w:val="0"/>
                  <w:divBdr>
                    <w:top w:val="none" w:sz="0" w:space="0" w:color="auto"/>
                    <w:left w:val="none" w:sz="0" w:space="0" w:color="auto"/>
                    <w:bottom w:val="none" w:sz="0" w:space="0" w:color="auto"/>
                    <w:right w:val="none" w:sz="0" w:space="0" w:color="auto"/>
                  </w:divBdr>
                  <w:divsChild>
                    <w:div w:id="1755736913">
                      <w:marLeft w:val="0"/>
                      <w:marRight w:val="0"/>
                      <w:marTop w:val="0"/>
                      <w:marBottom w:val="0"/>
                      <w:divBdr>
                        <w:top w:val="none" w:sz="0" w:space="0" w:color="auto"/>
                        <w:left w:val="none" w:sz="0" w:space="0" w:color="auto"/>
                        <w:bottom w:val="none" w:sz="0" w:space="0" w:color="auto"/>
                        <w:right w:val="none" w:sz="0" w:space="0" w:color="auto"/>
                      </w:divBdr>
                      <w:divsChild>
                        <w:div w:id="1172528754">
                          <w:marLeft w:val="0"/>
                          <w:marRight w:val="0"/>
                          <w:marTop w:val="0"/>
                          <w:marBottom w:val="0"/>
                          <w:divBdr>
                            <w:top w:val="none" w:sz="0" w:space="0" w:color="auto"/>
                            <w:left w:val="none" w:sz="0" w:space="0" w:color="auto"/>
                            <w:bottom w:val="none" w:sz="0" w:space="0" w:color="auto"/>
                            <w:right w:val="none" w:sz="0" w:space="0" w:color="auto"/>
                          </w:divBdr>
                          <w:divsChild>
                            <w:div w:id="725765974">
                              <w:marLeft w:val="12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6656016">
          <w:marLeft w:val="0"/>
          <w:marRight w:val="0"/>
          <w:marTop w:val="0"/>
          <w:marBottom w:val="0"/>
          <w:divBdr>
            <w:top w:val="none" w:sz="0" w:space="0" w:color="auto"/>
            <w:left w:val="none" w:sz="0" w:space="0" w:color="auto"/>
            <w:bottom w:val="none" w:sz="0" w:space="0" w:color="auto"/>
            <w:right w:val="none" w:sz="0" w:space="0" w:color="auto"/>
          </w:divBdr>
        </w:div>
      </w:divsChild>
    </w:div>
    <w:div w:id="535853576">
      <w:bodyDiv w:val="1"/>
      <w:marLeft w:val="0"/>
      <w:marRight w:val="0"/>
      <w:marTop w:val="0"/>
      <w:marBottom w:val="0"/>
      <w:divBdr>
        <w:top w:val="none" w:sz="0" w:space="0" w:color="auto"/>
        <w:left w:val="none" w:sz="0" w:space="0" w:color="auto"/>
        <w:bottom w:val="none" w:sz="0" w:space="0" w:color="auto"/>
        <w:right w:val="none" w:sz="0" w:space="0" w:color="auto"/>
      </w:divBdr>
      <w:divsChild>
        <w:div w:id="582883127">
          <w:marLeft w:val="0"/>
          <w:marRight w:val="0"/>
          <w:marTop w:val="0"/>
          <w:marBottom w:val="0"/>
          <w:divBdr>
            <w:top w:val="none" w:sz="0" w:space="0" w:color="auto"/>
            <w:left w:val="none" w:sz="0" w:space="0" w:color="auto"/>
            <w:bottom w:val="none" w:sz="0" w:space="0" w:color="auto"/>
            <w:right w:val="none" w:sz="0" w:space="0" w:color="auto"/>
          </w:divBdr>
          <w:divsChild>
            <w:div w:id="1049844807">
              <w:marLeft w:val="0"/>
              <w:marRight w:val="0"/>
              <w:marTop w:val="0"/>
              <w:marBottom w:val="0"/>
              <w:divBdr>
                <w:top w:val="none" w:sz="0" w:space="0" w:color="auto"/>
                <w:left w:val="none" w:sz="0" w:space="0" w:color="auto"/>
                <w:bottom w:val="none" w:sz="0" w:space="0" w:color="auto"/>
                <w:right w:val="none" w:sz="0" w:space="0" w:color="auto"/>
              </w:divBdr>
              <w:divsChild>
                <w:div w:id="1396977359">
                  <w:marLeft w:val="0"/>
                  <w:marRight w:val="0"/>
                  <w:marTop w:val="0"/>
                  <w:marBottom w:val="0"/>
                  <w:divBdr>
                    <w:top w:val="none" w:sz="0" w:space="0" w:color="auto"/>
                    <w:left w:val="none" w:sz="0" w:space="0" w:color="auto"/>
                    <w:bottom w:val="none" w:sz="0" w:space="0" w:color="auto"/>
                    <w:right w:val="none" w:sz="0" w:space="0" w:color="auto"/>
                  </w:divBdr>
                  <w:divsChild>
                    <w:div w:id="103035356">
                      <w:marLeft w:val="0"/>
                      <w:marRight w:val="0"/>
                      <w:marTop w:val="0"/>
                      <w:marBottom w:val="0"/>
                      <w:divBdr>
                        <w:top w:val="none" w:sz="0" w:space="0" w:color="auto"/>
                        <w:left w:val="none" w:sz="0" w:space="0" w:color="auto"/>
                        <w:bottom w:val="none" w:sz="0" w:space="0" w:color="auto"/>
                        <w:right w:val="none" w:sz="0" w:space="0" w:color="auto"/>
                      </w:divBdr>
                    </w:div>
                    <w:div w:id="1282151000">
                      <w:marLeft w:val="12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8512175">
      <w:bodyDiv w:val="1"/>
      <w:marLeft w:val="0"/>
      <w:marRight w:val="0"/>
      <w:marTop w:val="0"/>
      <w:marBottom w:val="0"/>
      <w:divBdr>
        <w:top w:val="none" w:sz="0" w:space="0" w:color="auto"/>
        <w:left w:val="none" w:sz="0" w:space="0" w:color="auto"/>
        <w:bottom w:val="none" w:sz="0" w:space="0" w:color="auto"/>
        <w:right w:val="none" w:sz="0" w:space="0" w:color="auto"/>
      </w:divBdr>
    </w:div>
    <w:div w:id="945190939">
      <w:bodyDiv w:val="1"/>
      <w:marLeft w:val="0"/>
      <w:marRight w:val="0"/>
      <w:marTop w:val="0"/>
      <w:marBottom w:val="0"/>
      <w:divBdr>
        <w:top w:val="none" w:sz="0" w:space="0" w:color="auto"/>
        <w:left w:val="none" w:sz="0" w:space="0" w:color="auto"/>
        <w:bottom w:val="none" w:sz="0" w:space="0" w:color="auto"/>
        <w:right w:val="none" w:sz="0" w:space="0" w:color="auto"/>
      </w:divBdr>
    </w:div>
    <w:div w:id="1115102323">
      <w:bodyDiv w:val="1"/>
      <w:marLeft w:val="0"/>
      <w:marRight w:val="0"/>
      <w:marTop w:val="0"/>
      <w:marBottom w:val="0"/>
      <w:divBdr>
        <w:top w:val="none" w:sz="0" w:space="0" w:color="auto"/>
        <w:left w:val="none" w:sz="0" w:space="0" w:color="auto"/>
        <w:bottom w:val="none" w:sz="0" w:space="0" w:color="auto"/>
        <w:right w:val="none" w:sz="0" w:space="0" w:color="auto"/>
      </w:divBdr>
    </w:div>
    <w:div w:id="1252736763">
      <w:bodyDiv w:val="1"/>
      <w:marLeft w:val="0"/>
      <w:marRight w:val="0"/>
      <w:marTop w:val="0"/>
      <w:marBottom w:val="0"/>
      <w:divBdr>
        <w:top w:val="none" w:sz="0" w:space="0" w:color="auto"/>
        <w:left w:val="none" w:sz="0" w:space="0" w:color="auto"/>
        <w:bottom w:val="none" w:sz="0" w:space="0" w:color="auto"/>
        <w:right w:val="none" w:sz="0" w:space="0" w:color="auto"/>
      </w:divBdr>
      <w:divsChild>
        <w:div w:id="1847938065">
          <w:marLeft w:val="0"/>
          <w:marRight w:val="0"/>
          <w:marTop w:val="0"/>
          <w:marBottom w:val="0"/>
          <w:divBdr>
            <w:top w:val="none" w:sz="0" w:space="0" w:color="auto"/>
            <w:left w:val="none" w:sz="0" w:space="0" w:color="auto"/>
            <w:bottom w:val="none" w:sz="0" w:space="0" w:color="auto"/>
            <w:right w:val="none" w:sz="0" w:space="0" w:color="auto"/>
          </w:divBdr>
          <w:divsChild>
            <w:div w:id="25327544">
              <w:marLeft w:val="0"/>
              <w:marRight w:val="0"/>
              <w:marTop w:val="0"/>
              <w:marBottom w:val="0"/>
              <w:divBdr>
                <w:top w:val="none" w:sz="0" w:space="0" w:color="auto"/>
                <w:left w:val="none" w:sz="0" w:space="0" w:color="auto"/>
                <w:bottom w:val="none" w:sz="0" w:space="0" w:color="auto"/>
                <w:right w:val="none" w:sz="0" w:space="0" w:color="auto"/>
              </w:divBdr>
              <w:divsChild>
                <w:div w:id="51315492">
                  <w:marLeft w:val="0"/>
                  <w:marRight w:val="0"/>
                  <w:marTop w:val="0"/>
                  <w:marBottom w:val="0"/>
                  <w:divBdr>
                    <w:top w:val="none" w:sz="0" w:space="0" w:color="auto"/>
                    <w:left w:val="none" w:sz="0" w:space="0" w:color="auto"/>
                    <w:bottom w:val="none" w:sz="0" w:space="0" w:color="auto"/>
                    <w:right w:val="none" w:sz="0" w:space="0" w:color="auto"/>
                  </w:divBdr>
                  <w:divsChild>
                    <w:div w:id="154359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9754007">
      <w:bodyDiv w:val="1"/>
      <w:marLeft w:val="0"/>
      <w:marRight w:val="0"/>
      <w:marTop w:val="0"/>
      <w:marBottom w:val="0"/>
      <w:divBdr>
        <w:top w:val="none" w:sz="0" w:space="0" w:color="auto"/>
        <w:left w:val="none" w:sz="0" w:space="0" w:color="auto"/>
        <w:bottom w:val="none" w:sz="0" w:space="0" w:color="auto"/>
        <w:right w:val="none" w:sz="0" w:space="0" w:color="auto"/>
      </w:divBdr>
    </w:div>
    <w:div w:id="1678313240">
      <w:bodyDiv w:val="1"/>
      <w:marLeft w:val="0"/>
      <w:marRight w:val="0"/>
      <w:marTop w:val="0"/>
      <w:marBottom w:val="0"/>
      <w:divBdr>
        <w:top w:val="none" w:sz="0" w:space="0" w:color="auto"/>
        <w:left w:val="none" w:sz="0" w:space="0" w:color="auto"/>
        <w:bottom w:val="none" w:sz="0" w:space="0" w:color="auto"/>
        <w:right w:val="none" w:sz="0" w:space="0" w:color="auto"/>
      </w:divBdr>
      <w:divsChild>
        <w:div w:id="1729643609">
          <w:marLeft w:val="0"/>
          <w:marRight w:val="0"/>
          <w:marTop w:val="0"/>
          <w:marBottom w:val="0"/>
          <w:divBdr>
            <w:top w:val="none" w:sz="0" w:space="0" w:color="auto"/>
            <w:left w:val="none" w:sz="0" w:space="0" w:color="auto"/>
            <w:bottom w:val="none" w:sz="0" w:space="0" w:color="auto"/>
            <w:right w:val="none" w:sz="0" w:space="0" w:color="auto"/>
          </w:divBdr>
          <w:divsChild>
            <w:div w:id="1356467740">
              <w:marLeft w:val="0"/>
              <w:marRight w:val="0"/>
              <w:marTop w:val="0"/>
              <w:marBottom w:val="0"/>
              <w:divBdr>
                <w:top w:val="none" w:sz="0" w:space="0" w:color="auto"/>
                <w:left w:val="none" w:sz="0" w:space="0" w:color="auto"/>
                <w:bottom w:val="none" w:sz="0" w:space="0" w:color="auto"/>
                <w:right w:val="none" w:sz="0" w:space="0" w:color="auto"/>
              </w:divBdr>
              <w:divsChild>
                <w:div w:id="628128125">
                  <w:marLeft w:val="1200"/>
                  <w:marRight w:val="0"/>
                  <w:marTop w:val="0"/>
                  <w:marBottom w:val="0"/>
                  <w:divBdr>
                    <w:top w:val="none" w:sz="0" w:space="0" w:color="auto"/>
                    <w:left w:val="none" w:sz="0" w:space="0" w:color="auto"/>
                    <w:bottom w:val="none" w:sz="0" w:space="0" w:color="auto"/>
                    <w:right w:val="none" w:sz="0" w:space="0" w:color="auto"/>
                  </w:divBdr>
                </w:div>
              </w:divsChild>
            </w:div>
          </w:divsChild>
        </w:div>
        <w:div w:id="1997610676">
          <w:marLeft w:val="0"/>
          <w:marRight w:val="0"/>
          <w:marTop w:val="0"/>
          <w:marBottom w:val="0"/>
          <w:divBdr>
            <w:top w:val="none" w:sz="0" w:space="0" w:color="auto"/>
            <w:left w:val="none" w:sz="0" w:space="0" w:color="auto"/>
            <w:bottom w:val="none" w:sz="0" w:space="0" w:color="auto"/>
            <w:right w:val="none" w:sz="0" w:space="0" w:color="auto"/>
          </w:divBdr>
          <w:divsChild>
            <w:div w:id="35666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240929">
      <w:bodyDiv w:val="1"/>
      <w:marLeft w:val="0"/>
      <w:marRight w:val="0"/>
      <w:marTop w:val="0"/>
      <w:marBottom w:val="0"/>
      <w:divBdr>
        <w:top w:val="none" w:sz="0" w:space="0" w:color="auto"/>
        <w:left w:val="none" w:sz="0" w:space="0" w:color="auto"/>
        <w:bottom w:val="none" w:sz="0" w:space="0" w:color="auto"/>
        <w:right w:val="none" w:sz="0" w:space="0" w:color="auto"/>
      </w:divBdr>
      <w:divsChild>
        <w:div w:id="12651893">
          <w:marLeft w:val="0"/>
          <w:marRight w:val="0"/>
          <w:marTop w:val="0"/>
          <w:marBottom w:val="0"/>
          <w:divBdr>
            <w:top w:val="none" w:sz="0" w:space="0" w:color="auto"/>
            <w:left w:val="none" w:sz="0" w:space="0" w:color="auto"/>
            <w:bottom w:val="none" w:sz="0" w:space="0" w:color="auto"/>
            <w:right w:val="none" w:sz="0" w:space="0" w:color="auto"/>
          </w:divBdr>
          <w:divsChild>
            <w:div w:id="1310401085">
              <w:marLeft w:val="0"/>
              <w:marRight w:val="0"/>
              <w:marTop w:val="0"/>
              <w:marBottom w:val="0"/>
              <w:divBdr>
                <w:top w:val="none" w:sz="0" w:space="0" w:color="auto"/>
                <w:left w:val="none" w:sz="0" w:space="0" w:color="auto"/>
                <w:bottom w:val="none" w:sz="0" w:space="0" w:color="auto"/>
                <w:right w:val="none" w:sz="0" w:space="0" w:color="auto"/>
              </w:divBdr>
              <w:divsChild>
                <w:div w:id="61372623">
                  <w:marLeft w:val="1200"/>
                  <w:marRight w:val="0"/>
                  <w:marTop w:val="0"/>
                  <w:marBottom w:val="0"/>
                  <w:divBdr>
                    <w:top w:val="none" w:sz="0" w:space="0" w:color="auto"/>
                    <w:left w:val="none" w:sz="0" w:space="0" w:color="auto"/>
                    <w:bottom w:val="none" w:sz="0" w:space="0" w:color="auto"/>
                    <w:right w:val="none" w:sz="0" w:space="0" w:color="auto"/>
                  </w:divBdr>
                </w:div>
              </w:divsChild>
            </w:div>
          </w:divsChild>
        </w:div>
        <w:div w:id="1967467146">
          <w:marLeft w:val="0"/>
          <w:marRight w:val="0"/>
          <w:marTop w:val="0"/>
          <w:marBottom w:val="0"/>
          <w:divBdr>
            <w:top w:val="none" w:sz="0" w:space="0" w:color="auto"/>
            <w:left w:val="none" w:sz="0" w:space="0" w:color="auto"/>
            <w:bottom w:val="none" w:sz="0" w:space="0" w:color="auto"/>
            <w:right w:val="none" w:sz="0" w:space="0" w:color="auto"/>
          </w:divBdr>
          <w:divsChild>
            <w:div w:id="213663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tef.richard@gmail.com"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linkedin.com/in/stephanrichard/"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9C560D-901D-2640-93ED-278CE3DD5F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1068</Words>
  <Characters>6091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STEPHANE RICHARD</vt:lpstr>
    </vt:vector>
  </TitlesOfParts>
  <Manager/>
  <Company/>
  <LinksUpToDate>false</LinksUpToDate>
  <CharactersWithSpaces>7145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STEPHANE RICHARD</dc:title>
  <dc:subject/>
  <dc:creator>Stephane Richard</dc:creator>
  <cp:keywords/>
  <dc:description/>
  <cp:lastModifiedBy>Richard, Stephane (Contractor)</cp:lastModifiedBy>
  <cp:revision>4</cp:revision>
  <cp:lastPrinted>2024-03-27T13:21:00Z</cp:lastPrinted>
  <dcterms:created xsi:type="dcterms:W3CDTF">2024-03-27T13:19:00Z</dcterms:created>
  <dcterms:modified xsi:type="dcterms:W3CDTF">2024-03-27T13:21:00Z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x1ye=0">
    <vt:lpwstr>uFgAAB+LCAAAAAAABAAUm8Wyq1AQRT+IAW5D3DX4DHd3vv7dN05VCjjde6+VIhSDUIKACgKOEByCYCxCcSKECyKNChSMs4JDbz5DsBQ7Kuey0U0gVJYe2Gt5vfktogs/N4rSigiArU55uELmOLXoIrLSEvWDwmIyK/S8RoGHX3SpGhwSODNFS5XrHeXdEi1wft6ugwyR1S0dRlXmBoz8lL0YBmdyHKBDUZo4tgNZ+/jIErUvvlOy3huaDfNcCWe</vt:lpwstr>
  </property>
  <property fmtid="{D5CDD505-2E9C-101B-9397-08002B2CF9AE}" pid="3" name="x1ye=1">
    <vt:lpwstr>KHLnXgcjXFgobyOVgLSzWqjwlH/yr1dEYt96Ti1X4apIAbEXe67Wti6/GMsFNmoB/PrlGrHjRmpmM7U0iTHsORqa1hLBVyYxM9Gvzi2Fwo/PYjpJV6wFZig40wVRU7bBiw1lQEoz9Y0grGG0Yf4MlE4/PK3581JoieEVnDowALXr3jV6cBkGpXn5CwUSCuWDAaZ6olmJ6Voy9lAHqOzOZCjJUW3B2bKS8jQyyJkVddwd98d2SInBneIpOTZOTFP</vt:lpwstr>
  </property>
  <property fmtid="{D5CDD505-2E9C-101B-9397-08002B2CF9AE}" pid="4" name="x1ye=10">
    <vt:lpwstr>ost/ep0dpn8KnwsWOldNh0w8BAgBKFA8Z/gVuLSPgCkOiK2b3RMnQTXKW3XIHfv7vy0Wve9pGcbuWhPHo2cPnMjB1YDPZn+PszNfjPD+Qbec5IrMx+esOcEH+IqSRKJ+jPg7JnB08rUFLzr3sd+CVrl1nDUgoohrMABCjpx+4kd8EiiOA3+D4IMKZoi2WFewH+qv0D6dGZWuo86Uu83tlBKk+TwO0LixsrdMFvZdIAIWz4jYz/aEXlpwM9iBxHx</vt:lpwstr>
  </property>
  <property fmtid="{D5CDD505-2E9C-101B-9397-08002B2CF9AE}" pid="5" name="x1ye=11">
    <vt:lpwstr>IZT5eR6ZZ1pCnv/V+EjAAfpb4syEhmKwsBjOPATseZ2Sfljmi4XKrDwaPF7/FlJToJ7idOdmIhLEZd0HhYxjA3jqFAlI3eKZokuuabi2zyVrxIP3P1Bo8MKGnE6TcqV/FT8oU2IHHEjXwmMMU6P5/bwRbQHEV/NvXdnFmclPg534NjGQhWtO7QFerHi1jnDI5U/nmiCcDW6ZZ/qY6f5/Rh+SBBRKkWcIlUAjWf9x1khpl+8h7yUiz+j+VcavNY5</vt:lpwstr>
  </property>
  <property fmtid="{D5CDD505-2E9C-101B-9397-08002B2CF9AE}" pid="6" name="x1ye=12">
    <vt:lpwstr>dB05f/1GDC/D4DLAxfZIq+1CFiCIAU5yrt1R3Gx07ej6h6XHjrsBgrmsI71Z3Ujyb+kkUDPByYqhPhpYVNWl9ioi2ZugNJ4VlO31+bVgT1yqCesnrm4zoNvKps/qr8fT8Mn2Pg+PO9C5NB3LnoBliI2eOKr6ihSxiF2HaNeCj+lFKToBlk8rIs/FO/fe8LevrE/WVQcCV07cOVVqJDFHpikpXInDFdOYBvW2SmEK7XbnMzW2iKpXc5W2tFxXfCh</vt:lpwstr>
  </property>
  <property fmtid="{D5CDD505-2E9C-101B-9397-08002B2CF9AE}" pid="7" name="x1ye=13">
    <vt:lpwstr>fmKFdBTZebR9srs10K/kTjYbJRW3S5VKqZVUKk4dXNi8XBVs/blSEfyTYlY+JwECjdroJ/IwiHtPtg1KnhLj2uY/9RZUcCpon+JbBJRZ+Cm+y+FpAoZmAa1PcyJg/fLkT86hTq5yJP/qtakBUG9lzRrOCgxoEN+SQ7fnE5UC2KmPxzRq+rwWD4/nj1wS1vp37NS+rKEJK7L55tDUpkhMXT9fcDxx4raV86CS2iEiO8z9MX8lJVkJCdtf7/QvaLW</vt:lpwstr>
  </property>
  <property fmtid="{D5CDD505-2E9C-101B-9397-08002B2CF9AE}" pid="8" name="x1ye=14">
    <vt:lpwstr>UM/thqa7xZUmSpNcH/eGD7S0XN6EaYS5mCLGAX76IiDQc73fAlJcZD1qxIi5znB1lYzPxpklzUiH4f4o/bpmY0Q09JtwB+fJTA6mXkVuFtOnePtrN7ZN2mReeK69HV3rwLyIspLzT9q+UDfSlxocYuHeK2+QMB5YeQOmTST+Qc8ogAwy0QxLL8bH/BjL+Ol3uR1S7dTtbxqL2TAZwsOpYZQaFcx2VzXzcFBYcnSOv9ybjVsqvo2NAcWSLvJ7x+v</vt:lpwstr>
  </property>
  <property fmtid="{D5CDD505-2E9C-101B-9397-08002B2CF9AE}" pid="9" name="x1ye=15">
    <vt:lpwstr>KlD3Zl/yjjZhIhkcFWs0PKcgJlcUrr+xUM8cQq1HpdJjYxMmdFTYznPYKbcoa/RhM/C5L01G1/ZsUxSDNJxRw6312IfVftDSqN7+IhS+pWW5/M5lvB1D1b0sr7FVEnk1sj+rq8UQ2Rm+A33qC/L/HLmER93X6rCCeqlfp8sRDkwAycf85z1dLikROsdf0Nzkjq0ydXX/VW4Q6MY9SZq+QLT7BAkUTkQN5J8cWmVRA9wSa7zm+EEBKP2oYhgYZ7R</vt:lpwstr>
  </property>
  <property fmtid="{D5CDD505-2E9C-101B-9397-08002B2CF9AE}" pid="10" name="x1ye=16">
    <vt:lpwstr>M16jBO1DfQVpc2akghB93yvxD4xChlLt1S3+UJ9ZyKSms5XWDqik13LG91Zb4xZJLOA2w7gTLpwtqQrr5k7MayIUEijPbnbZxA7iIijMAe8SwxS/DSJeilvCnpdOn7/sRMhC/km4N/CXHQrHVq3p+iyClE4HMVzZH/I7tMs8ndFoTYW+QaztG9YM9lG2j5doxI4rohBLvNs4NEh9xGSWtnszR2a9c14j2NwXS/x3x8x9WGdvBMMTnlhO2czd8TN</vt:lpwstr>
  </property>
  <property fmtid="{D5CDD505-2E9C-101B-9397-08002B2CF9AE}" pid="11" name="x1ye=17">
    <vt:lpwstr>of3wlOgFS4pJeeA2QT6jz2IwqUxfzN064HxsMvSxWwbbGdfMVZ3/Gzyzl2UGbRiLwjNZgQTutSbslCsW9R+G78TXRTutB2btYQOPYEmaR529ugNRapZO5o4rVv9eR1bViSc7885NoCRO9AUAJyGOjq6NJt+gjJGI384FNxs9JmTcGlJLbB4Oe/J3IW5Ha1RlOjj2uCaZsn1cJ04C1N5VyVdavqVlBDGz03kXYqnk3PTf7aVpvaLmHU4m37P4Ypn</vt:lpwstr>
  </property>
  <property fmtid="{D5CDD505-2E9C-101B-9397-08002B2CF9AE}" pid="12" name="x1ye=18">
    <vt:lpwstr>GV2PoQ2TH9v4lTjSXszQLg499baP3Ebo/GcpBoCOfweWSnU9yBnhAFF7Hjo+0zh4ujEaEoZgy9fb8KrvK2rDlJEOIf5Oai6Kjk3EIe6BiaE1RvJjuOEh4KDKP69uHhuYKic0BZc950n6wq2ZqRrUP9W/SgpZku/tfZaVNR1+5VI7z+8XYYjepwTJHWgRpAbwqwmbDz6kzpZeyDojc4c50aFPvzBxYRcyuUh24SvifrUsaYw/bOxRIUCG1zVO+UM</vt:lpwstr>
  </property>
  <property fmtid="{D5CDD505-2E9C-101B-9397-08002B2CF9AE}" pid="13" name="x1ye=19">
    <vt:lpwstr>gNjiv8pYY7hjmU5ZP5HA3GgD0/20Xf2dFX6/lR0aIEYo310uneQpx3nm3foTTihlmSW8q63KeOAz/xaxf9y85w8R4P5cMpHKvV85+cYHQSkP91Fc/5GT9u8SRAV9ydO7R9SL8n5GEnxh1DOLXrFE9rTW7ONMH/mX376kljIbdO0tn4zfDTNLtt6xnam5XmQ3KfxhnmEpPS3JzeS0ZjW8e87rb+eY49nrN52YC+vhVP7MvQfreIWc9QSWkms/Aex</vt:lpwstr>
  </property>
  <property fmtid="{D5CDD505-2E9C-101B-9397-08002B2CF9AE}" pid="14" name="x1ye=2">
    <vt:lpwstr>DaI/rAj/xm7ANlZxpOsRuHQbGO+2OhEd6GhUsWj6lIGqzRH10Peow4YbSrX+Zx9wNVCDEFP0y25vtnvm0CEgfVdIkFT/SvetLboKtFvFaFjH0KyH+DeiQOl3Us189hcZXpGt36cH/4ix6iyEfzuefccvZ1ztqG5ZLY+dkyILdFwsFkXMbiOBSHsi3WvvvimnQquoRvlDNm6bqYU66W2J3w9ShcHreWovLjCBucAlIgI5Kk1O48bBfmR1D6XEVi6</vt:lpwstr>
  </property>
  <property fmtid="{D5CDD505-2E9C-101B-9397-08002B2CF9AE}" pid="15" name="x1ye=20">
    <vt:lpwstr>BXsIP21vhB+JQUGGKLa2kPQ0GVKsPCcqKXFuLl3w0K20TbqagL8KpB/CsFcG7Rr4kLEBVmzrQkCHjZMgvOYD1pTcQDhrhYHarDGY5f7QhlRVUFCmF3uiOxxFCtUEia6H4/k0QuhSoQokoxTSquZC746Uni3MRUzjMbn6QJSQ8WTb3y0Fv3u80Si6peLekayE5nsQpAyLGyEqA6iawoRhqGjYDUHI/ribbNkfAfiPR9g/Y+fNMsX3NF4+qTAaSsx</vt:lpwstr>
  </property>
  <property fmtid="{D5CDD505-2E9C-101B-9397-08002B2CF9AE}" pid="16" name="x1ye=21">
    <vt:lpwstr>CARj2yo67k4Y6BA9EX2Q06vj+jIIj/oSCNcUYys7HfAvF3+TSNVguJMXc3pDTtXSdZvelYaP6/rlGtrL1T+gMBvOLV2qpF/5blQfOHBKcPU01eSvpmLy0LlMKu1acyggjwwmkEk6TdygyQmRGRcnW7sEnfnopWwAt3MFdfmhpK1DjCD+2VBpr2aprTZ/jSBtvcNEdWkbD6gP9q/lsTL7YWVgBJek/dbq8LwrurZSvv0yCc982opsoWorQv19bb4</vt:lpwstr>
  </property>
  <property fmtid="{D5CDD505-2E9C-101B-9397-08002B2CF9AE}" pid="17" name="x1ye=22">
    <vt:lpwstr>6tgn1vh2ir30uHgCzhOwb5p+dg8ci+057ufZc+AlLh7zyidEc3/HqFI3Wf3k+7iPQNpgUl5WORWP32vy5OhbI12o+omxbSBU9Ez16HS/Z3RJHVMcOACjRlK29TCx2Pe9U2AfTer12AlYTgl7SujCFrQ+ceC+YuvZDfu/jP+EGnBPrbUi/QOdqOTlEuNuRqL+QeG17EWAILgB04aJO4SZNdLP+w2VUkC5dE1gRZoxliE+kUnybKyG3gJhGlDwy3v</vt:lpwstr>
  </property>
  <property fmtid="{D5CDD505-2E9C-101B-9397-08002B2CF9AE}" pid="18" name="x1ye=23">
    <vt:lpwstr>/4o5P6gp96NIN2I4mL7Gi7ShF1JNX70MD+bF0sDXgHmfbExTg8Bz43mbL+L6FtWpAUlqDRQKLM9GJRhqx8IpCapHA9npPaAoj5M+Btos39uEwhZjr2WloBow2upHnBlJ4MfmbgxZ3LV+abfFOhS8Y70aSPxUDNOHHopPEvDzDIRTLWxaO4npeLAbQmnWWIrJfOFOipjc3Y4r8/sbbAZ3tGOBJcKUBXk4beKgim6NBEARaYZo2xDS3Iqi9uG/3ks</vt:lpwstr>
  </property>
  <property fmtid="{D5CDD505-2E9C-101B-9397-08002B2CF9AE}" pid="19" name="x1ye=24">
    <vt:lpwstr>haDaini7i7Yr55So5gZhyy2u/xH55/4BqMwyYjGra85PpGjWaCOBa3AObg46QQiJVkLRcuIpZOiGcNpQv1vmBOsGq9BrljTe8CbZ/kxeUs0UmG6SIoJD1WpQrRBqOIe8948vtQ/OuUKAkX8qKWTjYC1UDQgX/0WKN5PY62YyG9QVfScHkSj8mfUNIGVuAmhCHkVJvS7Ye2rzXVmcxAIBeF/ZVLIBRtQP0oea/i6pDVlBPldn/OjL36XuoWJUkRE</vt:lpwstr>
  </property>
  <property fmtid="{D5CDD505-2E9C-101B-9397-08002B2CF9AE}" pid="20" name="x1ye=25">
    <vt:lpwstr>1RZswUhGUvEq4a1gFY/HHHr6+YIfJ+2c2MNZxaWpm603Wc1WF5qZ6ZOJSoOtpSLsF4weTaL2gG2AecT5ehqS3poRGNpCvri3h9R7CDx0nl9YQQMSk4jVfOV1aGLXG0KwOwEX+B6fh6RL01CJC6JQS1VFXMPH9vC0sR0jwC6U3d0o/JfJdreYMysjjv4Lf/Gf5/Vpk5U4bnLI+DIFeW6HifkAAMrEzMjoaeErjCkuhSZA/8aXKnEKGK1bdov/Rj3</vt:lpwstr>
  </property>
  <property fmtid="{D5CDD505-2E9C-101B-9397-08002B2CF9AE}" pid="21" name="x1ye=26">
    <vt:lpwstr>85A7fwQ93nyMXWOVSVlcs4aQkesjxV8zu/9phe6WnJ9SJZ+0GzHDlTC56StxdXqNoRfSYGwrS4O5ekzMu2CZYk5HYczjwyCOygdKdrYUB+PDHuYZfRA6ILmsVpCLr9wf8feQOyT8yHxpydzMATtIX+/LPAKfH54U/eMnRZhCBg2h+5TXTHa+DbYlNP/+zkCsD3znWQTBtOf38i9HYbO70Tw5XX9ccOpLsFn0S32A60sjbqonL2pMMcR3L/hhtG5</vt:lpwstr>
  </property>
  <property fmtid="{D5CDD505-2E9C-101B-9397-08002B2CF9AE}" pid="22" name="x1ye=27">
    <vt:lpwstr>CeiM+4DgtmNZZAqah1OnQqrc4Q1RF/SNqV3EaUPodn4Ne6Wgg5jFD+sIM82egRkpD9HX6/2ko7nsljDbuW31jo5mgVtTJ+CL4jDy4Ssyz2uJoH5ANE+4UELO1TYdP0/TJTxiP/qUmqIL2Gbh4sfLaFNebkG2E5peOao7FqlSHz/CKNzwWA+rgxoZInkytJ3WSOrBQw8h3QqUwUkwfjMNgPG0fG7nZhQO1If6tAeNIRsD3Vc6nXQ+4nw4QQ/0rX8</vt:lpwstr>
  </property>
  <property fmtid="{D5CDD505-2E9C-101B-9397-08002B2CF9AE}" pid="23" name="x1ye=28">
    <vt:lpwstr>u1/H11U+EQKEsv2BDMX7/j5o4VfOKtVLv2w1/1tKyLUACOiN7yaVvlrEAEFuzf00ELXzaBgJjovhIxxLj+tOaU1hSJya3x3vH9MyK4rfeTsM3lcf+qfKP1TmvPM3crvaQnCwB8q0dNBf13UL++w2slr6iii/eUy1OVh8tfszZW7pX39S/wJG/xrDlin1EvWDjP12XMr+zJE1Qq8SvadeCh2wzc1IgKfv1Aymj+vPWXWLYNsvS6dklbEyxmknnkn</vt:lpwstr>
  </property>
  <property fmtid="{D5CDD505-2E9C-101B-9397-08002B2CF9AE}" pid="24" name="x1ye=29">
    <vt:lpwstr>ifdVVPU4MI9Gd114wPxmmoy+32A8kMgDLSYaxpARuMPMz7gqqaOl46IePNk2RdAZtn9jIUB9XTqx7UYkUBYKlsdw/4aprouUw9Iqe/blCU0guAttDFVcnnffuxfwbHqqqqvBXQcB/+MQ7hOYBqCW2wBbskUO+7As9b+KOvOYKb7tiIWH8jbVjBUAfrngz6yHqoQTmfQEvqAd+m+8XZIiJumohIussy4WIf+speumvjp0XlHl8HzMt7VHi+wEMGi</vt:lpwstr>
  </property>
  <property fmtid="{D5CDD505-2E9C-101B-9397-08002B2CF9AE}" pid="25" name="x1ye=3">
    <vt:lpwstr>Dgn+htY0g4NNg6gsuDcfRA+8lvKJnu3MKHW+njbk9Ko8+hVPAvNk+5Sx9wI2aFb2s6xbgXSwGoQqqah3ywJJH0UQ61wypr1I/SFse5xSMz8ZJjcucsLJXUViBwibfcSQUkMevopeni2DsXehmIc12sFDXLWDblWwF4fgnxwAD/6bLIJWS65msbxTX7hMtwmlde8N8nTbUgSQ3HwdgVhP50bvVQjFKiODXg+BFfVTOgzpeyld6EiNyuWbd6icPFv</vt:lpwstr>
  </property>
  <property fmtid="{D5CDD505-2E9C-101B-9397-08002B2CF9AE}" pid="26" name="x1ye=30">
    <vt:lpwstr>cWln+nJCpOGLoncFgbb9n8/PPqTfpSkD7/Os/SCpWw7wlr7fbDFXOLaJXN4PbprNZh5wuujBDFkAszlsqwtct9twUiiYJV2CO+2PvaL2r5bpVtG07ZAVbmBvxyz4Nw/5734e0lbuDlE/NbriZvllOHPk9N9OSxi324APz+XBVjh1YXhSEefr4W1HT+jV8+4j5J63Ge5khujNEv1zob2qD4AvlSzFjRr83VyR7Boy8TrY/NNsNrfDGgcarsI4xKI</vt:lpwstr>
  </property>
  <property fmtid="{D5CDD505-2E9C-101B-9397-08002B2CF9AE}" pid="27" name="x1ye=31">
    <vt:lpwstr>swCjCHeG70McgeaAdurrLtH2cXSMyfsyzdRTK/e7E4IE4QCpLXfsfuRa8psiJnmtu9yKd0RUu0fKasvsI0EgfNH7sYoqP9OIRr5dH8QVuXknS0Qs+Hl/YrYXA6xCdjtKOX4lCCLlmjUBNei/WbV/R1yxDCp21U+Pld8UzdJ0PKy/i9mPJFh/8xwIfNmYu9xRldqYhcFh4P5RD/MuR76jGiPqVTUpS7J6InqzuBfqdw0stSGQ8rwSo9/ZlH4APhp</vt:lpwstr>
  </property>
  <property fmtid="{D5CDD505-2E9C-101B-9397-08002B2CF9AE}" pid="28" name="x1ye=32">
    <vt:lpwstr>SgqrqWvorPvXTCbErBJrsCgv7A/xk59BxD28hFiMmdxQh7pJKYQf8wdnGbWI+lSVNGoyOR2TX5DgCqyweCwFJyUy82iJQ3x32WR6sg1zKFotf0V3F5rKT7f1QUpF7iXPCYWVC9hpok7V1WcyQ6kNArfLwjOf7DUXlINRJPLHm3LGM6/jhFJ+AH0Ro4Y0MD8ytp06gUUfh5YejkBAdZGTVZ8CAJ+/QPdtmkqYaB/OJTqJWDP2lUXEtwBwIXs/RVG</vt:lpwstr>
  </property>
  <property fmtid="{D5CDD505-2E9C-101B-9397-08002B2CF9AE}" pid="29" name="x1ye=33">
    <vt:lpwstr>HWETCCCSfsDq4lNhp3ycIWVjllHNmT1D15wtoTofZyMPbzN8OCuK0SCncLeuWukL2qn0RhQRztVIyPci+GXZzD1AdV8gBxBCMPyJt0jFY2PLBjkkVUKpa8K5YbkZjhs/gZXfB4z63kAqdRqM0LJtmXyaoLTOzQWlGnUPJiFDzUvbKma2QSPjI3wIKq/JHhrGyENwOju7hzQASyrNXoMApT7bYDrTdBwwMNTJnQbtYz4dfPHiiRAwTjBpwDc9IIP</vt:lpwstr>
  </property>
  <property fmtid="{D5CDD505-2E9C-101B-9397-08002B2CF9AE}" pid="30" name="x1ye=34">
    <vt:lpwstr>rrztOkQkryAYL2zX8qxVk1Sxu/h8BhfeuB+3AaInmtTzjKtxKlW97sgAVsTMlD+UXuw8O4fbAjRmR+ao49fEdgzKAFj4RPBB/jQoIpgqBjNqCLZ0sysamyYHPWNL+ObJkes0nFI8dTzcwTv7ofDM4Rn+tLZyB6Ym/AK5Vj6UwytOMCov4oAwHAVJb3QIQMly18FleizXE1U3mLr/z+a7VrTsmpOoM8lhnn8w1hbPg1aNzXgtyagImWreImup/M9</vt:lpwstr>
  </property>
  <property fmtid="{D5CDD505-2E9C-101B-9397-08002B2CF9AE}" pid="31" name="x1ye=35">
    <vt:lpwstr>sAZ/QVYXviFAXqFBesxN+Tkj3uffHGbj7DPiCGT1SG+5tq0ecmE471WQQD22rlmJvpTPvhpN0nEh6GjM6gZbtQUC6bXkjD7nXsS/GVCK7D5SO+t3ZfgoB97wgvxIonaOhtXxxIbOXqbiVvfyKMlPlWuDCRD/xova8HwE/mNZrzqTdkOQFuDJFfvMrfYaxvP7+6/GDtv30rfSVZ0JBrs8tW5VrFwFNvoszzWxivWyMPK+a8MG1E69EzjWJLeUR/Y</vt:lpwstr>
  </property>
  <property fmtid="{D5CDD505-2E9C-101B-9397-08002B2CF9AE}" pid="32" name="x1ye=36">
    <vt:lpwstr>6bKPtOegKqwou404wRFrgLn0blfkRw5NfdNaHGGLmkD8RmN300RQfqqC3X/d/zEXMjv7+iuh65ZGyeV41Kf/UiiYorjeMCM5gMN3xrEth8AuBaVw9ocsOEFu13D0l+L3iLn6BxYAKbXhvGfIy0xFLAmKlo87Ydi9AsWZSSwrObCVVKoZ+8dJVzZmC6u39HpdiflmVyF7Mji0luVkEWGyVIKDjQI6ERqfBJgbjLOAbDGQ3Wg5+yAni1S4Nb0gTH6</vt:lpwstr>
  </property>
  <property fmtid="{D5CDD505-2E9C-101B-9397-08002B2CF9AE}" pid="33" name="x1ye=37">
    <vt:lpwstr>ExzRrphtmc1EPHRF2vu+HayuZ9JD47TM8EomAwKgD7wZ3Xou1LejVtxuiqiSmZVK/052JCtpmZQOrOZzJnoAJO30ONXx/QCsaAxU4S1a0Hvh3Ga7uGIHU9efVSdArdAsBD0L2LOBKKlZ/E/KWinjs7rGkqmnPuK5sG2Mm80A7ekyfDIFYrugJHuSTJ4cyBhPEOppMIkSFOKtHjovKp44pySEtqLwu/DQ5vNjBgblHbMuUEb8izMXqFNf8On5VJm</vt:lpwstr>
  </property>
  <property fmtid="{D5CDD505-2E9C-101B-9397-08002B2CF9AE}" pid="34" name="x1ye=38">
    <vt:lpwstr>XC5Vh3fEOy4wF5nJa6jWA6pjQbE6f0nAIQZ/GrCKFU7DXYE29HHWoUnx7cA99GcP2ZLg7AZb5CLpS2WbqGLDzJFnzMV7BCkhqLga/AcXJOG/ZbYobeQkiFtrXvYcMPog3dLlMcDDLmJCNY6KYO4z4icccuegn2ZgeuitGwQxerzOBa10Caepx00ZdRkxiHT135fcRlcCCsgD0lw3/yFZXr39hFY8kPrEPJUCFTXk4rkJ2FUQYPhoXepfDREsDCu</vt:lpwstr>
  </property>
  <property fmtid="{D5CDD505-2E9C-101B-9397-08002B2CF9AE}" pid="35" name="x1ye=39">
    <vt:lpwstr>Iy/x0HUGIWGCgEwoWWqSM0cZE29laQj37dk+KjKawx/A1wmXlX/JuDvEQd5CUi6rbYjN0jiufmVCWg+t7fd6e5D2PcPO0lwcjC5Po6WTsk4KoNjnOp/efbLs3zIV7r9CeEn7xECA5y8gKS6TKbiIxkW5/PZr7HguhgDUXv9ZK24gNoRSX+DXJV9R5l/ZWN3X8F/1cSRiO785Np06uMAKsCE6aWXxwbh6xjb//9egSP0yZqdjMe/dT1X54c2fwnm</vt:lpwstr>
  </property>
  <property fmtid="{D5CDD505-2E9C-101B-9397-08002B2CF9AE}" pid="36" name="x1ye=4">
    <vt:lpwstr>bmiNz92f5/F5bVGUad64DuXyJZsqzJRDzMiQQmjSb72StU1prvmxgC/2vwSJ2XyY9xNsEcNjJiOLHXqkJzwJrGP8Sl+tI7X/dVP2dyY3BhpDIhoVB6zUCPZUnFSUhUeyfIwXfQkySUcTcPBl02KdXVas9FUlcrIWhikUISj88OanmUn+Q/bVNV+8CrWmVm3KzaaP+Fo1uiowSiLcs1tT4fiUmH6pSqv9avqdHwQohCIbUamJSV61ZzErQ4B6Vqp</vt:lpwstr>
  </property>
  <property fmtid="{D5CDD505-2E9C-101B-9397-08002B2CF9AE}" pid="37" name="x1ye=40">
    <vt:lpwstr>CbaucIHnzqyK3addCJmoXSSVJXeD0UEZFaBLG9W9psv9BMjCBW+47VQ5ojZmSc9jH5eE0BcKgA75qDtBE5UjvqW/xH/oyOdyoMfMVQKamaTVEPl+Hjy2qdiO7USji9BEByuLltK8ZH/w74PixDdOe9YhwVLhcmtV7RF1r8NwrpUOVViMRzWyq7Kco0dU3p7Gx7viBR+Mle8fgJxNLKvcXFt2mmTF2Pf2+Ntw386XxIX0XUxYX2n+mu92COttxgF</vt:lpwstr>
  </property>
  <property fmtid="{D5CDD505-2E9C-101B-9397-08002B2CF9AE}" pid="38" name="x1ye=41">
    <vt:lpwstr>Dwget7aNDjgXIdGFM62mSh86l5dNT5q0aob8HelMmD8d3fzm2MXD0n0jVFomHbx4dTxEHVq3H7D5qsgyKCA5HMoG7nnMbcL5n5S30DWTIEF8Ifr9wC1azZen0vgfU7QxsbxFksHw6KzU8HW6ERcjWr0pcnauy0E2lQ3kc6AFWGJj2UdYJoPJ42O/XuSE56VzwwWT9t6Uxw7o4KBe0sN0w7R8XnzcDoEO9Kv9tfF34nBSwCyWqLPJzOu7zfqcE8r</vt:lpwstr>
  </property>
  <property fmtid="{D5CDD505-2E9C-101B-9397-08002B2CF9AE}" pid="39" name="x1ye=42">
    <vt:lpwstr>j/BwPg8bbTzQcDhaKHJRQ4/dKEkJWy2tLY+xNMbDWDojtXS10QFbyb++9odYNektERDwOdjyBVRhp4NvHWS8D1Nhm3q3hE96Hq4D1F1BQw3nbduXE5IU+IH8qw6e6yY3jaHam9w1l0IiZimWBa0zCg2wdGMDFjBGn7YLN/QQ9eNksmV+4H2h6bPyj3a3sO8DQVrQyXWrU66dMOT0ylQ+fqutLHM79Xd5C/Whuod/pqdFSdANtz2ZQeRFLA48IqG</vt:lpwstr>
  </property>
  <property fmtid="{D5CDD505-2E9C-101B-9397-08002B2CF9AE}" pid="40" name="x1ye=43">
    <vt:lpwstr>0FxW9Dk3DpUYJt4u6KvwTASgZiInBNxV9pYCqqAOKqvv+MFqT+GM+bi8mJqFwnYLL2woTuh88PH2uYT8UXF0yvm6qOgZe2D1iqmL/9scQkCbj4Jo4N1Ly3ESPvysG+Gd0HC5Pc73ubxMz7HNxxvQTH+M2r65dLdhAneo9OiaE/Tr6i6yl0YRKjH0AtJoDNXtGDbgtEFONqotvktbrC3wjKCNiJqCGUwpdC+Vv60X6mxOHR8zNcG8XgBpV7WAjEi</vt:lpwstr>
  </property>
  <property fmtid="{D5CDD505-2E9C-101B-9397-08002B2CF9AE}" pid="41" name="x1ye=44">
    <vt:lpwstr>cgAH+sqbak3a8QZQuP3ri3XJojYjAt//sI2kydC+mkaCniGHU+j9yjicfUiwQe+mDQcLwbzDBpsJEg/vtz9L3iVKbGj/oZhBDDUd7PRzO00X+BPytuzKbrei+r2zS9DRIyz9ioXqcQ8N9zT/ZtEx6CR2AAUibOw1lX7UzHBfYhvSkfYPxu1hb7fkGTbZO/nBGuqeV6AsWl2DHieklg5PkL/hvPEWgSUf4vPuBHjFC4ci1aTk/Fs9bPSLnrlYKfF</vt:lpwstr>
  </property>
  <property fmtid="{D5CDD505-2E9C-101B-9397-08002B2CF9AE}" pid="42" name="x1ye=45">
    <vt:lpwstr>2wnvQ0NBkrMb/QEjxO+iT0hXcGgL5cwsxo9k/W0TBop7SFVDcCMXChkJ0Y5DAzvD+SoqmhU8PXdnvTERiwa8OlZvzYcxtSqACEak8f+2ukcMA7mC4PwsxBN/z59pIhf1pXCr4lg4lGijLjwzK3wPpbdZ8DH/sdV3mfmLsPbJqUjXnOiAnwx6FZQnPOVphP1ZCycfRvFu/mrGDZ4DGxEmCdPhyrvaUW50X4Eki3CUR1uNvo2bqN3l6ApqSyriOcI</vt:lpwstr>
  </property>
  <property fmtid="{D5CDD505-2E9C-101B-9397-08002B2CF9AE}" pid="43" name="x1ye=46">
    <vt:lpwstr>jM2sfXfR5GgYNUDPA1uIsKDJTx9cpqaLqkBvMW0PB8A/tL/ch40GlX6bzGT7uZrGTa+oyWMvMY+FAp2JxYIN71gs1mjsAbCtu19EzPrnxfror83zrjKwe+Yc9jAmVzjTfPFPs30upLeCfyxNGnY/Xj3U0WyN50bni/71EGporMtUAUKk7x5+75PUuE0XCRxWVXUNIfdmmLvLQxUNJCPf/IcwzA74NC50so8m9BCPaXMJK7ZNWSKB61JUC4XuXg0</vt:lpwstr>
  </property>
  <property fmtid="{D5CDD505-2E9C-101B-9397-08002B2CF9AE}" pid="44" name="x1ye=47">
    <vt:lpwstr>LI557uRlhHTz2soa0og1fO+lh6//VX2pMyoWNM4/MbidFOdgGVi96Un+GRDOTXr8JTPasmXh+jICl1SqaNMFukblvra3/ATyuAB2DWaL11WN7Q5B8CdhtR3qrVsv7W07tWqEORodFB+AMEX1/oNLp0xd83E+XgHBvg8mFinCwzn1SwXFN0TGugwhcC3/EOTuFqeBSaxX3ejfWaquN1cLCwLvLksoT9JJZ2/0fdl5WCt9v4qicMrEll8vrrjaek1</vt:lpwstr>
  </property>
  <property fmtid="{D5CDD505-2E9C-101B-9397-08002B2CF9AE}" pid="45" name="x1ye=48">
    <vt:lpwstr>CPYSDqXjJvkUPCoT+tEkyGuB1PvovzzkD2eAupcvVSYfH4BhZovtg+BxHbChSUrwu+EHYOPphnHyd6z2ycdm5eGqLHm5MxYdyFO1ItkJ0wzsU6pnlQB/iErDhvszjQNNuolh8BV215s5FCxyuOmaqGpmtr+cqaLLDn20VLYMpGhu+ZPLqj4M8DEfymZRydnMozTwlExP7elEKP3DqDTIrQrG6r2rfSNLeR80uT8/SX9SfeKx9Mdl0nsiJSxKzMC</vt:lpwstr>
  </property>
  <property fmtid="{D5CDD505-2E9C-101B-9397-08002B2CF9AE}" pid="46" name="x1ye=49">
    <vt:lpwstr>gp/Ed1TjUNfHHmucXfL/2L3wxQRze3PYpBhn3OABUQ1HL9UiDP0vXcDApukPV7+8xkr5U2vGAmDS2/kp/+CVTTjJtZdtx6T6R1nqzFL5POFTZFhp7x1xeAsd7jHgV1gG4h7BEMTcyJJTC/YttGLB+ptClB6xG4C6hdcJ8BDN/P4YWeEb+oj7h+nF4lsYSnDtp2p7RoRdyXxSlf7lznjfqPic1Rs5DFdRxJUq1dDkXoIEZwd5gUCW0+tBPLyLhoh</vt:lpwstr>
  </property>
  <property fmtid="{D5CDD505-2E9C-101B-9397-08002B2CF9AE}" pid="47" name="x1ye=5">
    <vt:lpwstr>ElL+4hvzyu9v1lD2z2h7jQPgZioYdw0/nA6bdo3Pl/z5gwsk120MlQTh+vDDgsRTZNgf/pVP+yuQ1XlTjBOgOlvUiOh5K1sDv8ytKEVQGNHSXsdRTQWof4XK3/n6GUHFLUr73tVa717ziR2BfO2R0ygyNK9P0Dv5yfJkobuKFQgHEUIIBxkjKWvBGtq6OK8sWm8GALeF4u9ut1i3p/cEqNZ4bQx5HLnHxFmhjG9iyZ+RZl4R21NIxNaSYwjGyH4</vt:lpwstr>
  </property>
  <property fmtid="{D5CDD505-2E9C-101B-9397-08002B2CF9AE}" pid="48" name="x1ye=50">
    <vt:lpwstr>5PX60U80E0LBtgVewC0ffibk/Qpf52wtH3Kj+Pl+GViXPdv2KP/gbAZUJnTXfnHd6kFuqqQUjazdXxLxHhDjRwqio5bFdQm/kzzUO8E1EGZty6YKNsk47g7zJEzWMvvAmHAaCJOEgJf8opQRWeVx9t2IsS1OvcK0fLQn8rauTl8phIR21UL6awnLJA7d7qJJhdPwebN/JkROEAB0WJ1dZISWhfuoqOTqnMw9gounYM8etA7i8YZBJ4YZuEkrLaK</vt:lpwstr>
  </property>
  <property fmtid="{D5CDD505-2E9C-101B-9397-08002B2CF9AE}" pid="49" name="x1ye=51">
    <vt:lpwstr>3PAAOTZSC8acp3MR4F3AJUvrccGBryON8QjKZfO1kT0qpBmTTrgM2X7EfmMB5iJT/mI8LrOjnEyccfvVtINwntU/tVIDazFur6U3KWdqa6A2OI/jMFoitKPwBR+Xq2SNsXc8IvIPugxnoM4T7F0u3NlT2udZJan9WwfYik5CYF+bPbQNA8r33xcOnGOBoa6anRcLMNwp8UsfW3x1oQI6aN4gqh0YUbGkCpdMNW6Hgf/NQn3RmWKIkUjCE7vyS77</vt:lpwstr>
  </property>
  <property fmtid="{D5CDD505-2E9C-101B-9397-08002B2CF9AE}" pid="50" name="x1ye=52">
    <vt:lpwstr>PWIqgYxjS2qYZjuiHPqPEyvIg7/fwXnfzxhZbLZeSE0de4O5bT2z1dPonmAroQS8tprIsd5pJMS3AliW/COjQH4ETRBnMEBJZkEl/Ai0tSgAtM8gZ6r0kp7mjg/wHwXVw8RBzbZIJdhjlUYQQ1S6pwYM3JeX4F+is1iAgtdih4MnpR9duMFgQCFRK7hFBYbcOmJsytD8uDhtEadkUsy8Vn5blowkXpvLv6In5zYPbH2zquG4iSiVrCqsAzZc8BD</vt:lpwstr>
  </property>
  <property fmtid="{D5CDD505-2E9C-101B-9397-08002B2CF9AE}" pid="51" name="x1ye=53">
    <vt:lpwstr>OQQmDmzhblOO5ei03s8TsupUYg3Lg2duDnFuXeutSsJBZALBrzrOBYSoVIUMTy4hZD9H0jJGLfK6p/IES12MvTFBTm4hJzGFJarrVp/GFGhmKuYvHYIO2FIiUoA4Bv/hGUwef0iDabqW8Jc8eU1yTEcQzUTCwb9G2xcbTaNI4uFKHZmv4NA4Glw9FDB+QTdO+TX6mUiXhkiabNd3sAuOBh27whZJ2OIVSL0qdSe8g2jjszt9zIVgZ3/sW3v6miQ</vt:lpwstr>
  </property>
  <property fmtid="{D5CDD505-2E9C-101B-9397-08002B2CF9AE}" pid="52" name="x1ye=54">
    <vt:lpwstr>fIVIrc85Yhw6d4F9ur7MWpn272ZYt6DMOm/jdSS/Xz0zdLHSbt7hJdxzhOWw2e+pUrQGGOtR34q6Qib4Uc6Mx5GmhKgRDx+VPK1Pr/SnKk/rkGlRoeNRmQEpgnebWe3bSWnuKDRGcW2Re5gQxdPu2qD2BUHm+p1jFp24q9bmVzkET4FN+/R2XG4Q9jKMtOIw+JwCK2iK1eABP0S8E/W2/gw9aJjKhaqHN6hEVpEUqJirJzGlmLvyAePxe0V656c</vt:lpwstr>
  </property>
  <property fmtid="{D5CDD505-2E9C-101B-9397-08002B2CF9AE}" pid="53" name="x1ye=55">
    <vt:lpwstr>UwDiQ3sqdXgZPG+NZWkLchudtioq2VfUPs9uSC9cgUiCXFnMNZZjcfmkoEhOpKdR12+aVNY7xb6hZ+lxgG6VxCal7hLAJkfmaHlI3f6fsfuQGIW62s/oOn7fgU1mxaIL2L1PoPby/rvEdUNE0rrIt5FgaJGVq6CvmpNbGB9o8OC/6EDzEBZaCTxpKbJlSFVYBvqZa5nS7hGiTLFpt0i4YJGoYD8NEkygTRhakIVI4UqrcXkZYB9f9cUvVFo+8IV</vt:lpwstr>
  </property>
  <property fmtid="{D5CDD505-2E9C-101B-9397-08002B2CF9AE}" pid="54" name="x1ye=56">
    <vt:lpwstr>DpLm1gHtb7zfYdplEdknaeZDcxolwOe5kg5hQ+/9tbGqgcKoflImhwBRC7tKAiUxHZaoDUnZ7i+WzQMCtu2QO0P34ecl/jqWYopee3WiwbaPdKE7k4Z2aPf0rjoSsQvcm4dqIxSCdcbtLGC8AEks3Pg3lIO+FdaWae+UJuDhI7nc+SokFRWLSfg9hYKFslbtM+HrBEdwXTf7VmTVnXOqnn0rtW7iLnQZFSPEZKf6eL7d7k2yMyGc32F5JsWxN09</vt:lpwstr>
  </property>
  <property fmtid="{D5CDD505-2E9C-101B-9397-08002B2CF9AE}" pid="55" name="x1ye=57">
    <vt:lpwstr>2uQ6X3VBjpfMDFOSlyPq4VGTbSzR2jA6DZF8JTQNYQldgCZj2IT1HRLbFusszF1QZyPJKW5Rx3cBQn8agKCzNilaf+P4CRz8ojzkTto4moI6qFFXf/YkrptaezWMpZbzcXSk+naz0/YIBcQDg5Sp6OHGNgC2wizVwUBrj8X1hflCr6uBBFiNb2KnVFVvsqOikNW5Ib4FgCRO76McRvQcaEN+aTAUmijTVwXGr0VqaTNCKGFGHwvqo2jpE3Wer7m</vt:lpwstr>
  </property>
  <property fmtid="{D5CDD505-2E9C-101B-9397-08002B2CF9AE}" pid="56" name="x1ye=58">
    <vt:lpwstr>/whwx4gQvicfwmo7GPfgGktmIgC8wyqcrSersbNM8wVm6PUebtx+WbozhEhI/fjsYbHrdoUH4JQoMmI0cOR2/Ex673J20WHdl01eFUE0FdxeEGbep97UQRbotxE5WBq3jL8IuaiKFUHzoIwvko/9FZ4kHoLw9k+Bz7KQTfSeImPEOtIT45TaeNLde2XYIfISeIDS3G0/ahjl1TR03Hx3JeepfKkKG0uLYUDDDvxgtj9kCs4qgQfbFldbKCF3GcJ</vt:lpwstr>
  </property>
  <property fmtid="{D5CDD505-2E9C-101B-9397-08002B2CF9AE}" pid="57" name="x1ye=59">
    <vt:lpwstr>KSogcie/sMh3jX4kZM8eupVKlYuHOaAYuknb0u0bkP8ekw036C4RMLXgx4D0v7d9bZNY412jj2fQzadihQi+QDTC3P9WSTBXl9TT8LakcsdN1arJOUnxAAI9PEUOg4sLLTRS2ywfWBLQ0R2/hIDq9fObpu/pssCAYUB+aIPbz8t1GDOHJyHV2jiuOpP8M/TcEgCHdLrV6M+dHgXYpx3x19OV71/DHe1uVwcU26gPUDhrLDjJeuz3IRxBxlA5hSD</vt:lpwstr>
  </property>
  <property fmtid="{D5CDD505-2E9C-101B-9397-08002B2CF9AE}" pid="58" name="x1ye=6">
    <vt:lpwstr>S3tipk5lhX3kiRULOCH7qOLDc2YPV1g3+PxUfHO35XaqTIhyd2+Ea8SSoaI2TOIpNO9Uqm6SyrkVucJi4BD5QlO5PpaWl1xHmT+g3L/gt08D06WF6JLclyNTPJAON0TlISpgMiEWkcWH/ENKqR+nl0zYWxBFikbQv6JHj9CiN7Z4DCAzzTwFIcqyYasViVtvTuO4GdFrQhq1miAI3QeBp2tlM9KmTkOMDSRTUR1MCoFdspt1heyfUnS3FP0X787</vt:lpwstr>
  </property>
  <property fmtid="{D5CDD505-2E9C-101B-9397-08002B2CF9AE}" pid="59" name="x1ye=60">
    <vt:lpwstr>u1kX2XaYCfey8Vx415WaAs6iJZ0PVZ9X00lVeYqRSpREOquZgSZo7n8Xj3icmR4E5EoN9h5gaBj0a0aZb57E1UsbR6sdqRwQOW2f9ews9alRspNQM8vj55mjslWWYwP7bDJy3GNw+eD1wuzc0GNuMEGbdBoQ53qXO5/vGRZeuQKExDWVFV9nNZlsKqQOQh1zQW+JlJ2v18Ad+idt1yRAQgqS8G/WHU3pxvezi3OiJXWDQ0zmKR44583Z/XvQqhd</vt:lpwstr>
  </property>
  <property fmtid="{D5CDD505-2E9C-101B-9397-08002B2CF9AE}" pid="60" name="x1ye=61">
    <vt:lpwstr>Y6y1pVOYHlLcXO5lJ8GpXnLjZXxMZRs4Bd764cVoBDyak1CJJXmnC+i3fAyVcNVC/+0Y5BMCLk+/KXG5kJ4OSvNK4foS04V6tx+InJ5/QAsq2C42GNJTrwCMBeEMiL4bpzUzoz/6Hu2Dm5C3EX7g0XW0x0nqocIOAeC1ZzElX/sFs74vmN2E/B3RMRnGqM8YSfHVwdszt3K0FipruM7bCHKX4tf2J6g7v0nP+fSnTFxE0Ggr5Ctx6LMoJC7O7LQ</vt:lpwstr>
  </property>
  <property fmtid="{D5CDD505-2E9C-101B-9397-08002B2CF9AE}" pid="61" name="x1ye=62">
    <vt:lpwstr>i/A7EPF9V8kKf7+/0Uyvyw2ALq67DzMiZTdSAaZw3ehEwMRETL0E54NxaqfR7xD6A8WcJq1iyh+iZVYYYZPXbMvA7P+pIfFnVfRI2e3RnXU3/F1UUT7UWOr4GWj0vafMO5vpyM6K8aOlt4xo8yKXLHEsNgfej/n52AxgmyFZlWDiHJAcx1Ct6ENJlpDfTFQT0WtuZbSrpU6vIvm2+Ne3QkEPL/kDq33uEvn/CI4MEF2YlKgNZDY7kOnIzUOp1ss</vt:lpwstr>
  </property>
  <property fmtid="{D5CDD505-2E9C-101B-9397-08002B2CF9AE}" pid="62" name="x1ye=63">
    <vt:lpwstr>EiRy1QiMPdgxKNfNlH7L5PIeIIHu/AEPr9fAIG4+Tzp4yyoAYlxep7YRRBqEaaYZbC/ASFEolRxW3VgqWPnBxPTgKr5OUTrFadF64BrdSSMoNolDFAG5JkNd0v+Cxd4n64n7N+1c+OZ4OjixbN8l1XLKXayLMZgyX/GzzjTDWPvwhncZjtysp3fZ/zBc2FXfJckOBtSEZu87iVXWuC52tBdeDNucAPx8JBHbYEobx4CPzWfir7sCJKNASXcJPr6</vt:lpwstr>
  </property>
  <property fmtid="{D5CDD505-2E9C-101B-9397-08002B2CF9AE}" pid="63" name="x1ye=64">
    <vt:lpwstr>Y4joFjBsCX7qwgeG0gOtjiibbCl/7RGJmIPjvugLjJIFK/TSn0mgUlbK3HIXR1lrqWlJfwq/4DSyuyQusavn6IWDyhr/9xzvMBbmO/3R+VmfcKVNFJiVir419V+SBKIphRvQvQWRkbhVePiYRfJhtMUmERVPHDQxb9zDTGgzf+z4rZcBB0S6y89Bupw0y4lg62m484DVM45JWiopb3VCjz8HlwHEMXk8CltrpEAThx7oj/2MbOj2ln3cUIm98Sg</vt:lpwstr>
  </property>
  <property fmtid="{D5CDD505-2E9C-101B-9397-08002B2CF9AE}" pid="64" name="x1ye=65">
    <vt:lpwstr>OqOvK+4FsD0qDLgTZScksxGo5VFz1pm9rvtkZE+9Hl2ZOSiyie8eA29VxmOzTbhj33nmgllWuCWfroB54dHxW0g9SIEyKyOjffa7+lPQsCUPNg9mswlf4/e4IAZ6+e06zaUCtRP2hZU/IBDkAr32f6SrGXoKbpz/4g3MiZoVDlE1rnMPuysGOICSBXDOYtf+46f/rUDTIung+S5J6qfx2U2AMq+jHk6gXYDt/2EppsAjoHrusgVyi/E1PLO36b4</vt:lpwstr>
  </property>
  <property fmtid="{D5CDD505-2E9C-101B-9397-08002B2CF9AE}" pid="65" name="x1ye=66">
    <vt:lpwstr>qxhgKsQ0pu0vVHkfxLa3Nqr7Yi7SuvTkIX3NYtOEs6onJtILSyKi/lTKpGC5mGN130PcaaMTEyoIC+uyt6Fml/DobnClO5Z7YwC8mRfBw6qiwS4V0jyH8VmkWipDAARA/UC9wWs8AdGpcdTuNupx/+CQhJqHovIenPuqfzHKX8JBp5AQzBHccnR5DYNYd6TjkdsYDwJZrlnG6PxaEYJcvaOLnzmkCrqUmf7RPcIMbgjv8M6sFnKMZDhTw4pVN5h</vt:lpwstr>
  </property>
  <property fmtid="{D5CDD505-2E9C-101B-9397-08002B2CF9AE}" pid="66" name="x1ye=67">
    <vt:lpwstr>1oCzo95WbDP3A0NVncnir7iyHE59+t1itW56oXR/PtgHd388tOaaXR4FlLLjrhT4JJ6Mh3HszZ0fCaWGAYh2nX77enNIqIQ1T8uBQD0uxMpLNhasaBbuniJFPMvexGPk425aev7j+ikBOhz11LT0HxRD4Za2SJjTaU/lE5vog1IJZAuffQtry5dj9vMaOfJYnazZ2SLTrnQfEKdCSroh6ewmoB/LVMd1Thr6QM1ob8bjwCXuxH8ZoHrfmc/2VYS</vt:lpwstr>
  </property>
  <property fmtid="{D5CDD505-2E9C-101B-9397-08002B2CF9AE}" pid="67" name="x1ye=68">
    <vt:lpwstr>aqBks8r+yZptOxKikB8dt5/sV55PvKGVYY5vOvGd8wwaxKx4nmkc6FH8sl00LEwToZ98BV6of4JkEpjm7YaG0yO5jfWfwZAHFrHfhjTDn9Vj4j6qe8AFQ/SUyXlqz1W/6QsXMRj7tmYwzwBZGol8CcenVwZfYqJvvHIvqXo4WzVx1CzoG2SN4y0Rj3bq+yUwgSy/DgUHBH1nS1MyMrpHYjODw0OEln4wwjM8aLRVgB5KqE819oRISsHZ5ijezFk</vt:lpwstr>
  </property>
  <property fmtid="{D5CDD505-2E9C-101B-9397-08002B2CF9AE}" pid="68" name="x1ye=69">
    <vt:lpwstr>q3DiFr5SI7+ZR+uJZ3o5u3cny9JZQQfISejgfCqBtmM/xcVEbtzMJhN36N+Yoslk+/Ftuh61fRc99KgPNbY3aiFyDGpc51x7hPgDaAat+AcLnH1k85pRHuuMbusvB1IgECIKpZFYGMxY07yqQ15RdeW4Aqqiadl46wI8FgrIqMIqqWBc1IZ5jD7otl9AKRm1uFjqa8R9YVq3nN9NJBF9+uloVAyECBwPBAdZTgDZZlVpgOsV4DcjWWGAFeGs/rX</vt:lpwstr>
  </property>
  <property fmtid="{D5CDD505-2E9C-101B-9397-08002B2CF9AE}" pid="69" name="x1ye=7">
    <vt:lpwstr>tcSyYxXnc6vF9+dxcvci+cgvS4We8NC9z/dAYqygqpwBFdeeNswsVEQTFGEr11sASHuHq2DvCOt5PKXlnetneA1wDxmcUDp3giwqYniIlIxP3vaXSY5EfAojhxmCS+3QYWhJHB3aTBLYzhMQ/Ma5U5o7BM9/VGdqfxNu9zH3kuQBQH0FS1tki7L1G/XRw0irz0C2ZPOk1w4OooEGR4P9b1sMx0z7BvEIAkO4GKW5yjD9MJImfbgM9ya/u5BI1JD</vt:lpwstr>
  </property>
  <property fmtid="{D5CDD505-2E9C-101B-9397-08002B2CF9AE}" pid="70" name="x1ye=70">
    <vt:lpwstr>elX4XJZgA98xnrVEJKEZOsKaeXRaEALkYS3xUzpY13tvitVWfS6jR7HymzTb1LRaLBoAg3pj1B9n2acfI8AoV/MDKp3GTV81mZF25R1hqsL05AaTBao1f2tfPJWcE72lh3FY61/Kez6t/Uyo8Fj2NCLfwnkVNGJN4Bq23wg2WAoufyF0EvpOzafpE0I2IDR4yi1LR7F9JZ3KBhi2ffr6q8mho+5kbtFNJmzIJVH5rErbxBmY7EyEom51YaFtkhi</vt:lpwstr>
  </property>
  <property fmtid="{D5CDD505-2E9C-101B-9397-08002B2CF9AE}" pid="71" name="x1ye=71">
    <vt:lpwstr>ZlD16DHor7GMvWw3xSax1lSBav8TLDWOuQOf9lArIzkrKo+sk3HhYQjs4SgVsNosVEjsTZAaX2K85zjzBmE+BwcEJ/y735LInzDmdD4ut+Ct4KXK3VDhauPwTk0FWQMYgjLX9mI8WDeqfFVw1dsz2KeA4yUyZe++S8EGhrXbktgibyqLvkb2CK1Q9KHjmlMJZGoD1r3zADV3iwOwjd6k2jZvSUpzxuQFdA8q4Zy+pqphCgtUM0l647sPp7L231o</vt:lpwstr>
  </property>
  <property fmtid="{D5CDD505-2E9C-101B-9397-08002B2CF9AE}" pid="72" name="x1ye=72">
    <vt:lpwstr>XG8r08fpgj8/RxkX/DKc6bSXkpxfmYYkJSNdwPRB9TCd32Cf35Gt99xWoWNsietJp7qAkrdKXwO76lSnNYOMK9cMT8CuwzDDngo+6CEffMDjvXHFHpj3Jd+6Ada9P7GVd1tcTD9HlFVMprou1sXrMMUcP/z5lGYdFkEQp67gjUow3DLAZ88I3pgBnQJeBTdR21Bh/gxU1FvusYyZl6GOJv8wzyZEAlF26DLdD9e4W9wYwLPlerD4dTB+2ZfOYsM</vt:lpwstr>
  </property>
  <property fmtid="{D5CDD505-2E9C-101B-9397-08002B2CF9AE}" pid="73" name="x1ye=73">
    <vt:lpwstr>re16WEzUqYpVXyrA4S6c5GRf4ufUWe1qUPOCcX8OTqp5kifKXhMggTQl78gtNPPlPfXMc/OAeSeaCYT2+kImq+0qQfPV3rnruAQxy9iInoWHKUEDWM42MVcZ6dDkjeGgCcP64frofRsg+xjP2qm3PNT49sFhLlMRot9tzdMYFCj2kQOL7RHPX4GwUM67VBZJrVi2XrWbjkGRhZk2jPIeKgJb3AS76xxuDdolMbetwmHlO0HrTvhmsncsl0rcYAn</vt:lpwstr>
  </property>
  <property fmtid="{D5CDD505-2E9C-101B-9397-08002B2CF9AE}" pid="74" name="x1ye=74">
    <vt:lpwstr>7cTFRsksBCsbx4VJW381PVhMK3fL5iaPb0xwE2Ez+Y+IzYNiKfmvMuM/3y8uI8c7ftwiOfcM8fFtdt1CNbrMzSF+faGQtoYiJ7eX3M228CMYRfQf6veUbVzKy8J5/goxj5GsJSkChZxaXFT0xVC0hkzdFCc/65v4LksjW1FNpY5g2syV8RdQneSU+UlR++Y1SFXyWljyfA8E+JkkXb2MmuMdA399OwpoV+MY6lnTbTiZEkGhzqJ96CJ+crpXVAC</vt:lpwstr>
  </property>
  <property fmtid="{D5CDD505-2E9C-101B-9397-08002B2CF9AE}" pid="75" name="x1ye=75">
    <vt:lpwstr>atXo2AWfQj3Jai3WQ4kV8l3POj3+w3nfwmwZfUx537xaoXcIP2oH2Nq5nyxp257dwUxwianUa97aFM6aTOhPfodYmTgEk8GVjaDNRmcHGavzVeadQvdTJH9xVbeXLZO8VaEiLNirM61f6y7zWXMSJTW3REuK6tyx6jmSTXyE31CqgAO7+9EDm9+KTXX7GyH8nmpjCwfR4juv3nbmLJjyA8fcg3pEA1rfWDlMjauZr+5VWKQ9LQXbO67//TlAJc4</vt:lpwstr>
  </property>
  <property fmtid="{D5CDD505-2E9C-101B-9397-08002B2CF9AE}" pid="76" name="x1ye=76">
    <vt:lpwstr>GgzmgP6aRUbx9NlVnjNp/Sa9mw7uxUMeljXV0SNFKgbhclQ9a7/2UpAOpZh5JSmIoduh3KvUwus+mPjFpu+TPV2V4nsRSkLBIPltjotq7d8qeRYmONDjRSVdGHeNRuZAf1iZFD/P12PXr+ax6JVv6dUQGlOddKDUH20RWuUFCC6z+0SANPRS9E/YCVPuVze6rieGNRspRvti18S6QOlyDzXiqYidaMA9F2Yxf51ZPvVBruJGH7+IyqYY6LSg4RY</vt:lpwstr>
  </property>
  <property fmtid="{D5CDD505-2E9C-101B-9397-08002B2CF9AE}" pid="77" name="x1ye=77">
    <vt:lpwstr>ILbZ7XFVZZzpG4/otfSql8Q5t9o2ijUEfx2BITLNo9YDL/STLu81hW6APfiO9nSfA+7y7rqbXbmQUytG1uwyZ+/rusN3a/LLiBNtzRSdN6XCuZkLXWScAiItQ9Z6QOajmcJXCam0ILmcqyDnDFH7qPyrscn/vmW1DSPVDxENgB5Xh5M9Y3ylQpbXVUa0zzEc+WtU9bhFfPc+UU+xlnJXScUB+9NoPclei5SLFO38nbsX2TH2WDdq47lMaggN+4Q</vt:lpwstr>
  </property>
  <property fmtid="{D5CDD505-2E9C-101B-9397-08002B2CF9AE}" pid="78" name="x1ye=78">
    <vt:lpwstr>wq8GCKvmYG9JoLLArSKH7m+BbqMG9TVpbiTbwaOkA0Oqr5y1945bKu9RVpeCa99J85EXOsBNFv77oO0vRcFREjy7WGT+dVm/iU1DVNJfsn7qAzq386/SY048FsTgx0e5xF5DCI5F3Is6zHQ3LhVTQIJiOWrybfPCv9PoAvQqELqwGw6HCLzMcrRrNB8ce3uF/g4PsTDrVvINyqnT8N0o4uQiKWpKJbQ7QgTn6Yz7j30eb1AKvA+ChWJVjyePiLj</vt:lpwstr>
  </property>
  <property fmtid="{D5CDD505-2E9C-101B-9397-08002B2CF9AE}" pid="79" name="x1ye=79">
    <vt:lpwstr>THNZFXrD+4GAwWFX/SwekZWOqghQO5NYD27/EBj4TfRgH0rAweDhyiniAPOGnKnDM7lKivizkcMQBPo55QqGffUzEO4dKDy9+PYeySLAji6y/I+lHm4t6UDL1mvOUr6ellIC6+Yrs2N76v1lc18MplvtETKI84/B//Z5tSh+/ct73kk8hDQJpCfsA0kXg3rHTF5a6iqLJM0hVy4w4QjOQxHzzuzTi1Ei1CFWdcxSmGWrO3ASwc/p4DVaNx74mRp</vt:lpwstr>
  </property>
  <property fmtid="{D5CDD505-2E9C-101B-9397-08002B2CF9AE}" pid="80" name="x1ye=8">
    <vt:lpwstr>thgDbCc1IMRcueqsSYPJbevxL4yz2PMFsF9R6XNsMxDsMMh1SqVlDMFz0/eYpnaUM8P3UsrPoNW3TABagkFuGhR95HqIx5q43a66hnNU+oEDqZ4qGRSh3Rf2v4qz8/cX8M3yzfcH99UquNtHDM040syKospN80VRevooHi5RigQl9/iZVGk4dq4qrJGTd4jEtN0cEWNGix0fwrTtr0DhVHACZVIXyNQS0jB3XljQsT+pnf5i9jx/w+3rVwR1jBx</vt:lpwstr>
  </property>
  <property fmtid="{D5CDD505-2E9C-101B-9397-08002B2CF9AE}" pid="81" name="x1ye=80">
    <vt:lpwstr>6KPysQzHLzBTSrdlh5HBS0jaXdS0YV9lSuPHFrvzSjmJgQhFYL5xOMcPawKDXlL1C0yaZ/FHlWJkcf8Q1ce0FmmBte/BeKIgOpdxxA03ehxuFJ3tEhVLqQM/qa43BSCUxNae3DxQpmiL4VOVuNwb+2R7yVA0YeIgpKS87wdDphrIPrKj2FxSWPEtGDlbZRWuDb+1NY9Q5i6PnIJCQbLPgG1zPXiGWguvkJ1vhqYvpBgLurxJfFEOl6KbdQne+gZ</vt:lpwstr>
  </property>
  <property fmtid="{D5CDD505-2E9C-101B-9397-08002B2CF9AE}" pid="82" name="x1ye=81">
    <vt:lpwstr>9yB/l9iVslV/1W6vN61f04QDDNudJh9jMw6xU1Bph3rfF+jVXnvne1qSOhwm/TI6W6/1K6Zx1mAbnhRZAsyefq70/OBEDlpSKzrOBLAJltMT0oOYx8uTivtbVy6o+XoyJjTSxcqhENSQWfpKTzY+QFQapOcREP9aEZVw7XW/dISLm+w4lcC6/fRXZjOfsLA9e3hesC6UvTHQ02woLjCSZIcEKq7VH1KZe/5HvyuTCpDIWD85FIT1+vI/d8rrTYH</vt:lpwstr>
  </property>
  <property fmtid="{D5CDD505-2E9C-101B-9397-08002B2CF9AE}" pid="83" name="x1ye=82">
    <vt:lpwstr>5hHrMULQeGxcdCvCxGm3q5e+50OKA1J1WtLsKOiY/taQ90j9byzcMCryAqRdAjc7Ci7uUbdeAnuzsQjGc/TAxvWaWSYplphU2GHNiCmuhzqfvd3bzGqOAeX76SYqJWHBxUT4tctd2LiPiyFY4e5nq463/bmjIu91o+280PS6rjVqJrx/h3/Kj8mOMJJiOiN+JaQktHIPTLsnNCKLQD/hoiDPL8KIjQCT+qeKlnu9GxAXe3fCcQl/h4JVqrHP24n</vt:lpwstr>
  </property>
  <property fmtid="{D5CDD505-2E9C-101B-9397-08002B2CF9AE}" pid="84" name="x1ye=83">
    <vt:lpwstr>0Jhbah6ubgL1pVuaJ/5nFLUCvqigVy71SCcEZ0MSx5RIqxrknjPkbVcaAEfqH/b3rp8is8l25YzuSw3ljSBxBAHbW2VUtTM9kH39wsjwBacpEtv1OSyoQTUT5Ee5MVRSTvYE+oqfzOBR6g5oqV/plExub4xjDQOTYu+5B39uiikT5GdSMSzurjEz8qe0kLcJzdRlQud53Xy0w/tE14yExF4PRyakrfeMzfv3lHQKXqz+DeCzuB24ianPGDuZGAp</vt:lpwstr>
  </property>
  <property fmtid="{D5CDD505-2E9C-101B-9397-08002B2CF9AE}" pid="85" name="x1ye=84">
    <vt:lpwstr>cjAcUSMc5lsX0VwS9Wfz4CcMhVoIPEC+wE3HW7q3f3nxVCTlg5rvHlntcx92wc76Uq95vhznhRBeg+NSJSp4IBylIEZSBxo8vv2SauxTrHfH/W6Y2cxIObMmd4nSDOOFIXEoB9ik2cexftKwyVCSOOLZ8R567c81mPgCclTSAtc7TZQc+DXt1KRW23y1ng1GPOnZ2+DtHdJn3rNSNegdxo3hu4zROLTNJ9lq3uiaxU5n9Fu/CKdD3OJK4SfNa96</vt:lpwstr>
  </property>
  <property fmtid="{D5CDD505-2E9C-101B-9397-08002B2CF9AE}" pid="86" name="x1ye=85">
    <vt:lpwstr>eo6VY++YxMaEvp5Mic2DildRBjCX44MobaBQcyVz14d3xEYXht61SHQF4/OAMlSlFEegCASSnuIzcwJJfGdg1vgLlLLgwTCKyho0ysdxLJOdax4eGEse7Ab7CTJojKdhf8NfcJoYcCAHV5kVY6oFw9qvqPhMfEApQCkSS9BHyVa3JU8S7v6jixmGSGnkwTp2E/Z9ODNMORG3RHFD+k/pxW0lXOJ4bMmaSOE7rsmIk2wHo5Om0XNpLjF9//Z4/Zu</vt:lpwstr>
  </property>
  <property fmtid="{D5CDD505-2E9C-101B-9397-08002B2CF9AE}" pid="87" name="x1ye=86">
    <vt:lpwstr>BzRrIB5gfBVXc2Gb596THcPuyPkdnYuLDnA5QEAdZGXClTQ5uS3cUIKls7KKegbRcoVRsfTdqwONCYux9GSexx90duOruYYrVm+2vyaVCX/XqLtLRLr007Jck88Tcged8YFRH5UdBzcRlmTBGVM15NCJUnsGr5McAHy0aYLM+vjapJ696WCDM/wXinoy8Sx19Oy92Bm4NZMGZw8ApzFVxZyPK4Np76XWJQaTvns4vvGP0y4hJsoTTvcO1Mo6aBf</vt:lpwstr>
  </property>
  <property fmtid="{D5CDD505-2E9C-101B-9397-08002B2CF9AE}" pid="88" name="x1ye=87">
    <vt:lpwstr>dTIQp46vN21LWLKJTIQEkd0hUsAz1ScQ+Cq5GagpGBsK/QxUwDQU0QHh8QTfr80vOyvGen5lnto7TQRsOacwPptr9WCSUxxiwqFtskpg55F6PRBwTF2FSuM6qVmfX62tBZGHbznMFHklXupVei6CHU+EyAwZwnKjfy7TzEXl8GlsOchJ6uJxGvPlXgbhhyojs91HWLWXDWUH+yYZX60sNVpUgPTBiUoJXpx2QB/tCNLD2sG2yxqeuCy6sfiAb+R</vt:lpwstr>
  </property>
  <property fmtid="{D5CDD505-2E9C-101B-9397-08002B2CF9AE}" pid="89" name="x1ye=88">
    <vt:lpwstr>LykjzXGm0pJsSdkx4oJE0zBr438/K6D1hH++oFN0ggbP89UHkmUMQyDOVm1ucIPKTKndWl0WoUkw1Q/gdbcTZ2Ckw+b5nEtxfb+FZG/WQ2Bo5I4ifJIG+zVYu+B96xMA24/ZhGu5iMQKDSxUOhy7tc/p+maKL4/Vw7oBNB9OLXJob/BSt/RMvctDBr9XMKWznB/4mLYujKvkzZM+Wd6TWvvWUgr8vgK2DwH6qQDqPI2vFjjKzpoOiVL2tcO6XJj</vt:lpwstr>
  </property>
  <property fmtid="{D5CDD505-2E9C-101B-9397-08002B2CF9AE}" pid="90" name="x1ye=89">
    <vt:lpwstr>lJbeAtXJYmXHqBUt+3rNl94Slvg0nbAVg2qXlDxXrJTL59vWwgQC1Sxy7rWtlfW2/60vEX0UQfymPQ1F88C57pUwAjQ3O7BvCHm7jdd6o3Oq12nN3CzdAE5LzIS1PO3mLfj4833dA6iujDFUfRmN+vruFX/ZC4hofrrO6ce5rFOMWPLzfULpvloXWZTTfHPPN5pjpps2whIJXrkTxKfir/8xXQS8n7gkLCIPfEbO/sxW8y2B39uvjPToRWIBvfZ</vt:lpwstr>
  </property>
  <property fmtid="{D5CDD505-2E9C-101B-9397-08002B2CF9AE}" pid="91" name="x1ye=9">
    <vt:lpwstr>hbtcz5Gc5mH8sqSbHjIJkPdycTzTmPGm6whgFx41MopxsFlowf6cmiiBW7L8dc8ufecMHO7BsVZoi2qBK/4oQXQhiYZTKZ50nxSckuCYhEz/rmGw6hYSTGZNeH+cPqRsZfXBjGIXs5kxmakg4hjcy6ow1KD3ttRvfgdPDhxbgyZCARX/15WGp8VI9FKh+DoUfcsomO9kbVeoTI3CFcOP4g2M2CqhXOmM5VKdzyetLYZ1Z51LM+mHJD5kJN1BOFI</vt:lpwstr>
  </property>
  <property fmtid="{D5CDD505-2E9C-101B-9397-08002B2CF9AE}" pid="92" name="x1ye=90">
    <vt:lpwstr>HT//79B8IUXMG4WAAA</vt:lpwstr>
  </property>
  <property fmtid="{D5CDD505-2E9C-101B-9397-08002B2CF9AE}" pid="93" name="MSIP_Label_7ec73f6c-70eb-4b84-9ffa-39fe698bd292_Enabled">
    <vt:lpwstr>true</vt:lpwstr>
  </property>
  <property fmtid="{D5CDD505-2E9C-101B-9397-08002B2CF9AE}" pid="94" name="MSIP_Label_7ec73f6c-70eb-4b84-9ffa-39fe698bd292_SetDate">
    <vt:lpwstr>2024-01-10T14:16:45Z</vt:lpwstr>
  </property>
  <property fmtid="{D5CDD505-2E9C-101B-9397-08002B2CF9AE}" pid="95" name="MSIP_Label_7ec73f6c-70eb-4b84-9ffa-39fe698bd292_Method">
    <vt:lpwstr>Privileged</vt:lpwstr>
  </property>
  <property fmtid="{D5CDD505-2E9C-101B-9397-08002B2CF9AE}" pid="96" name="MSIP_Label_7ec73f6c-70eb-4b84-9ffa-39fe698bd292_Name">
    <vt:lpwstr>Non-Business Information (NB)</vt:lpwstr>
  </property>
  <property fmtid="{D5CDD505-2E9C-101B-9397-08002B2CF9AE}" pid="97" name="MSIP_Label_7ec73f6c-70eb-4b84-9ffa-39fe698bd292_SiteId">
    <vt:lpwstr>906aefe9-76a7-4f65-b82d-5ec20775d5aa</vt:lpwstr>
  </property>
  <property fmtid="{D5CDD505-2E9C-101B-9397-08002B2CF9AE}" pid="98" name="MSIP_Label_7ec73f6c-70eb-4b84-9ffa-39fe698bd292_ActionId">
    <vt:lpwstr>9d5f8367-2154-4b57-ae7b-eefbb8d1406f</vt:lpwstr>
  </property>
  <property fmtid="{D5CDD505-2E9C-101B-9397-08002B2CF9AE}" pid="99" name="MSIP_Label_7ec73f6c-70eb-4b84-9ffa-39fe698bd292_ContentBits">
    <vt:lpwstr>0</vt:lpwstr>
  </property>
</Properties>
</file>